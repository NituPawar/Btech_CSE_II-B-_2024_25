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8C" w:rsidRPr="00DE6448" w:rsidRDefault="00C25044" w:rsidP="000939E4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/>
          <w:b/>
          <w:bCs/>
          <w:noProof/>
          <w:sz w:val="28"/>
          <w:szCs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2842895</wp:posOffset>
            </wp:positionH>
            <wp:positionV relativeFrom="paragraph">
              <wp:posOffset>-182880</wp:posOffset>
            </wp:positionV>
            <wp:extent cx="889000" cy="594995"/>
            <wp:effectExtent l="19050" t="0" r="6350" b="0"/>
            <wp:wrapTight wrapText="bothSides">
              <wp:wrapPolygon edited="0">
                <wp:start x="-463" y="0"/>
                <wp:lineTo x="-463" y="20747"/>
                <wp:lineTo x="21754" y="20747"/>
                <wp:lineTo x="21754" y="0"/>
                <wp:lineTo x="-463" y="0"/>
              </wp:wrapPolygon>
            </wp:wrapTight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6448" w:rsidRPr="00DE6448" w:rsidRDefault="00CA488C" w:rsidP="00DE6448">
      <w:pPr>
        <w:spacing w:after="0"/>
        <w:jc w:val="center"/>
        <w:rPr>
          <w:rFonts w:ascii="Cambria" w:eastAsia="Calibri" w:hAnsi="Cambria"/>
          <w:b/>
          <w:bCs/>
          <w:sz w:val="28"/>
          <w:szCs w:val="24"/>
        </w:rPr>
      </w:pPr>
      <w:r w:rsidRPr="00DE6448">
        <w:rPr>
          <w:rFonts w:ascii="Cambria" w:hAnsi="Cambria"/>
          <w:b/>
          <w:sz w:val="24"/>
          <w:szCs w:val="24"/>
        </w:rPr>
        <w:tab/>
      </w:r>
      <w:r w:rsidRPr="00DE6448">
        <w:rPr>
          <w:rFonts w:ascii="Cambria" w:hAnsi="Cambria"/>
          <w:b/>
          <w:sz w:val="24"/>
          <w:szCs w:val="24"/>
        </w:rPr>
        <w:tab/>
      </w:r>
      <w:r w:rsidRPr="00DE6448">
        <w:rPr>
          <w:rFonts w:ascii="Cambria" w:hAnsi="Cambria"/>
          <w:b/>
          <w:sz w:val="24"/>
          <w:szCs w:val="24"/>
        </w:rPr>
        <w:tab/>
      </w:r>
      <w:r w:rsidRPr="00DE6448">
        <w:rPr>
          <w:rFonts w:ascii="Cambria" w:hAnsi="Cambria"/>
          <w:b/>
          <w:sz w:val="24"/>
          <w:szCs w:val="24"/>
        </w:rPr>
        <w:tab/>
      </w:r>
    </w:p>
    <w:p w:rsidR="00DE6448" w:rsidRPr="00B55D72" w:rsidRDefault="00DE6448" w:rsidP="00DE6448">
      <w:pPr>
        <w:spacing w:after="0"/>
        <w:jc w:val="center"/>
        <w:rPr>
          <w:rFonts w:ascii="Cambria" w:eastAsia="Calibri" w:hAnsi="Cambria"/>
          <w:b/>
          <w:bCs/>
          <w:sz w:val="24"/>
          <w:szCs w:val="24"/>
        </w:rPr>
      </w:pPr>
      <w:r w:rsidRPr="00B55D72">
        <w:rPr>
          <w:rFonts w:ascii="Cambria" w:eastAsia="Calibri" w:hAnsi="Cambria"/>
          <w:b/>
          <w:bCs/>
          <w:sz w:val="24"/>
          <w:szCs w:val="24"/>
        </w:rPr>
        <w:t>M.G.M’</w:t>
      </w:r>
      <w:r w:rsidR="00D77ACD">
        <w:rPr>
          <w:rFonts w:ascii="Cambria" w:eastAsia="Calibri" w:hAnsi="Cambria"/>
          <w:b/>
          <w:bCs/>
          <w:sz w:val="24"/>
          <w:szCs w:val="24"/>
        </w:rPr>
        <w:t>S</w:t>
      </w:r>
      <w:r w:rsidRPr="00B55D72">
        <w:rPr>
          <w:rFonts w:ascii="Cambria" w:eastAsia="Calibri" w:hAnsi="Cambria"/>
          <w:b/>
          <w:bCs/>
          <w:sz w:val="24"/>
          <w:szCs w:val="24"/>
        </w:rPr>
        <w:t xml:space="preserve"> College of Engineering, </w:t>
      </w:r>
      <w:proofErr w:type="spellStart"/>
      <w:r w:rsidRPr="00B55D72">
        <w:rPr>
          <w:rFonts w:ascii="Cambria" w:eastAsia="Calibri" w:hAnsi="Cambria"/>
          <w:b/>
          <w:bCs/>
          <w:sz w:val="24"/>
          <w:szCs w:val="24"/>
        </w:rPr>
        <w:t>Nanded</w:t>
      </w:r>
      <w:proofErr w:type="spellEnd"/>
    </w:p>
    <w:p w:rsidR="00DE6448" w:rsidRDefault="00DE6448" w:rsidP="00F81CEB">
      <w:pPr>
        <w:spacing w:after="0"/>
        <w:jc w:val="center"/>
        <w:rPr>
          <w:rFonts w:ascii="Cambria" w:eastAsia="Calibri" w:hAnsi="Cambria"/>
          <w:b/>
          <w:bCs/>
          <w:sz w:val="28"/>
          <w:szCs w:val="24"/>
        </w:rPr>
      </w:pPr>
      <w:r w:rsidRPr="00DE6448">
        <w:rPr>
          <w:rFonts w:ascii="Cambria" w:eastAsia="Calibri" w:hAnsi="Cambria"/>
          <w:b/>
          <w:bCs/>
          <w:sz w:val="28"/>
          <w:szCs w:val="24"/>
        </w:rPr>
        <w:t>Department of Computer Science &amp; Engineering</w:t>
      </w:r>
    </w:p>
    <w:p w:rsidR="00D44D4E" w:rsidRDefault="00D44D4E" w:rsidP="00D44D4E">
      <w:pPr>
        <w:pBdr>
          <w:bottom w:val="single" w:sz="6" w:space="1" w:color="auto"/>
        </w:pBdr>
        <w:jc w:val="center"/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sz w:val="24"/>
          <w:szCs w:val="24"/>
        </w:rPr>
        <w:t xml:space="preserve">Academic </w:t>
      </w:r>
      <w:proofErr w:type="gramStart"/>
      <w:r>
        <w:rPr>
          <w:rFonts w:ascii="Cambria" w:eastAsia="Calibri" w:hAnsi="Cambria"/>
          <w:b/>
          <w:bCs/>
          <w:sz w:val="24"/>
          <w:szCs w:val="24"/>
        </w:rPr>
        <w:t>Year</w:t>
      </w:r>
      <w:r w:rsidR="0025233A">
        <w:rPr>
          <w:rFonts w:ascii="Cambria" w:eastAsia="Calibri" w:hAnsi="Cambria"/>
          <w:b/>
          <w:bCs/>
          <w:sz w:val="24"/>
          <w:szCs w:val="24"/>
        </w:rPr>
        <w:t xml:space="preserve"> </w:t>
      </w:r>
      <w:r>
        <w:rPr>
          <w:rFonts w:ascii="Cambria" w:eastAsia="Calibri" w:hAnsi="Cambria"/>
          <w:b/>
          <w:bCs/>
          <w:sz w:val="24"/>
          <w:szCs w:val="24"/>
        </w:rPr>
        <w:t>:</w:t>
      </w:r>
      <w:proofErr w:type="gramEnd"/>
      <w:r w:rsidR="00297394">
        <w:rPr>
          <w:rFonts w:ascii="Cambria" w:eastAsia="Calibri" w:hAnsi="Cambria"/>
          <w:b/>
          <w:bCs/>
          <w:sz w:val="24"/>
          <w:szCs w:val="24"/>
        </w:rPr>
        <w:t xml:space="preserve"> </w:t>
      </w:r>
      <w:r w:rsidR="00085460">
        <w:rPr>
          <w:rFonts w:ascii="Cambria" w:eastAsia="Calibri" w:hAnsi="Cambria"/>
          <w:b/>
          <w:bCs/>
          <w:sz w:val="24"/>
          <w:szCs w:val="24"/>
        </w:rPr>
        <w:t>2024-25</w:t>
      </w:r>
      <w:r w:rsidR="008F59FD" w:rsidRPr="008F59FD">
        <w:rPr>
          <w:rFonts w:ascii="Cambria" w:eastAsia="Calibri" w:hAnsi="Cambria"/>
          <w:b/>
          <w:bCs/>
          <w:sz w:val="24"/>
          <w:szCs w:val="24"/>
        </w:rPr>
        <w:t xml:space="preserve"> </w:t>
      </w:r>
      <w:r>
        <w:rPr>
          <w:rFonts w:ascii="Cambria" w:eastAsia="Calibri" w:hAnsi="Cambria"/>
          <w:b/>
          <w:bCs/>
          <w:sz w:val="24"/>
          <w:szCs w:val="24"/>
        </w:rPr>
        <w:t>(</w:t>
      </w:r>
      <w:r w:rsidR="00085460">
        <w:rPr>
          <w:rFonts w:ascii="Cambria" w:eastAsia="Calibri" w:hAnsi="Cambria"/>
          <w:b/>
          <w:bCs/>
          <w:sz w:val="24"/>
          <w:szCs w:val="24"/>
        </w:rPr>
        <w:t>ODD</w:t>
      </w:r>
      <w:r w:rsidR="008F59FD" w:rsidRPr="008F59FD">
        <w:rPr>
          <w:rFonts w:ascii="Cambria" w:eastAsia="Calibri" w:hAnsi="Cambria"/>
          <w:b/>
          <w:bCs/>
          <w:sz w:val="24"/>
          <w:szCs w:val="24"/>
        </w:rPr>
        <w:t xml:space="preserve"> SEM</w:t>
      </w:r>
      <w:r w:rsidR="00D77ACD">
        <w:rPr>
          <w:rFonts w:ascii="Cambria" w:eastAsia="Calibri" w:hAnsi="Cambria"/>
          <w:b/>
          <w:bCs/>
          <w:sz w:val="24"/>
          <w:szCs w:val="24"/>
        </w:rPr>
        <w:t>ESTER</w:t>
      </w:r>
      <w:r>
        <w:rPr>
          <w:rFonts w:ascii="Cambria" w:eastAsia="Calibri" w:hAnsi="Cambria"/>
          <w:b/>
          <w:bCs/>
          <w:sz w:val="24"/>
          <w:szCs w:val="24"/>
        </w:rPr>
        <w:t>)</w:t>
      </w:r>
    </w:p>
    <w:p w:rsidR="00CA488C" w:rsidRPr="00254B16" w:rsidRDefault="00085460" w:rsidP="00254B16">
      <w:pPr>
        <w:pBdr>
          <w:bottom w:val="single" w:sz="6" w:space="1" w:color="auto"/>
        </w:pBdr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sz w:val="24"/>
          <w:szCs w:val="24"/>
        </w:rPr>
        <w:t xml:space="preserve">Class: </w:t>
      </w:r>
      <w:proofErr w:type="gramStart"/>
      <w:r>
        <w:rPr>
          <w:rFonts w:ascii="Cambria" w:eastAsia="Calibri" w:hAnsi="Cambria"/>
          <w:b/>
          <w:bCs/>
          <w:sz w:val="24"/>
          <w:szCs w:val="24"/>
        </w:rPr>
        <w:t>BTECH</w:t>
      </w:r>
      <w:r w:rsidR="00D44D4E" w:rsidRPr="008F59FD">
        <w:rPr>
          <w:rFonts w:ascii="Cambria" w:eastAsia="Calibri" w:hAnsi="Cambria"/>
          <w:b/>
          <w:bCs/>
          <w:sz w:val="24"/>
          <w:szCs w:val="24"/>
        </w:rPr>
        <w:t>(</w:t>
      </w:r>
      <w:proofErr w:type="gramEnd"/>
      <w:r w:rsidR="00D44D4E" w:rsidRPr="008F59FD">
        <w:rPr>
          <w:rFonts w:ascii="Cambria" w:eastAsia="Calibri" w:hAnsi="Cambria"/>
          <w:b/>
          <w:bCs/>
          <w:sz w:val="24"/>
          <w:szCs w:val="24"/>
        </w:rPr>
        <w:t>CSE)-A &amp; B</w:t>
      </w:r>
      <w:r w:rsidR="00D44D4E">
        <w:rPr>
          <w:rFonts w:ascii="Cambria" w:eastAsia="Calibri" w:hAnsi="Cambria"/>
          <w:b/>
          <w:bCs/>
          <w:sz w:val="24"/>
          <w:szCs w:val="24"/>
        </w:rPr>
        <w:t xml:space="preserve">                                                    </w:t>
      </w:r>
      <w:r w:rsidR="005B3544">
        <w:rPr>
          <w:rFonts w:ascii="Cambria" w:eastAsia="Calibri" w:hAnsi="Cambria"/>
          <w:b/>
          <w:bCs/>
          <w:sz w:val="24"/>
          <w:szCs w:val="24"/>
        </w:rPr>
        <w:t xml:space="preserve"> </w:t>
      </w:r>
      <w:r w:rsidR="00DE6448" w:rsidRPr="008F59FD">
        <w:rPr>
          <w:rFonts w:ascii="Cambria" w:eastAsia="Calibri" w:hAnsi="Cambria"/>
          <w:b/>
          <w:bCs/>
          <w:sz w:val="24"/>
          <w:szCs w:val="24"/>
        </w:rPr>
        <w:t xml:space="preserve">Sub: </w:t>
      </w:r>
      <w:r>
        <w:rPr>
          <w:rFonts w:ascii="Cambria" w:eastAsia="Calibri" w:hAnsi="Cambria"/>
          <w:b/>
          <w:bCs/>
          <w:sz w:val="24"/>
          <w:szCs w:val="24"/>
          <w:lang w:val="en-IN"/>
        </w:rPr>
        <w:t>Artificial Intelligence</w:t>
      </w:r>
      <w:r w:rsidR="00310F8F">
        <w:rPr>
          <w:rFonts w:ascii="Cambria" w:eastAsia="Calibri" w:hAnsi="Cambria"/>
          <w:b/>
          <w:bCs/>
          <w:sz w:val="24"/>
          <w:szCs w:val="24"/>
          <w:lang w:val="en-IN"/>
        </w:rPr>
        <w:t xml:space="preserve"> Lab</w:t>
      </w:r>
      <w:r w:rsidR="0059524F">
        <w:rPr>
          <w:rFonts w:ascii="Cambria" w:eastAsia="Calibri" w:hAnsi="Cambria"/>
          <w:b/>
          <w:bCs/>
          <w:sz w:val="24"/>
          <w:szCs w:val="24"/>
          <w:lang w:val="en-IN"/>
        </w:rPr>
        <w:t xml:space="preserve"> </w:t>
      </w:r>
      <w:r w:rsidR="0059524F" w:rsidRPr="00310F8F">
        <w:rPr>
          <w:rFonts w:ascii="Cambria" w:eastAsia="Calibri" w:hAnsi="Cambria"/>
          <w:b/>
          <w:bCs/>
          <w:szCs w:val="24"/>
          <w:lang w:val="en-IN"/>
        </w:rPr>
        <w:t>(</w:t>
      </w:r>
      <w:r w:rsidR="00310F8F" w:rsidRPr="00310F8F">
        <w:rPr>
          <w:rFonts w:ascii="Times New Roman" w:eastAsia="Calibri" w:hAnsi="Times New Roman"/>
          <w:b/>
          <w:bCs/>
          <w:sz w:val="28"/>
          <w:szCs w:val="32"/>
        </w:rPr>
        <w:t>BTCOL707</w:t>
      </w:r>
      <w:r w:rsidR="0059524F" w:rsidRPr="00310F8F">
        <w:rPr>
          <w:rFonts w:ascii="Cambria" w:eastAsia="Calibri" w:hAnsi="Cambria"/>
          <w:b/>
          <w:bCs/>
          <w:szCs w:val="24"/>
          <w:lang w:val="en-IN"/>
        </w:rPr>
        <w:t>)</w:t>
      </w:r>
    </w:p>
    <w:p w:rsidR="00051B85" w:rsidRPr="00254B16" w:rsidRDefault="001143F6" w:rsidP="00CA488C">
      <w:pPr>
        <w:widowControl w:val="0"/>
        <w:autoSpaceDE w:val="0"/>
        <w:autoSpaceDN w:val="0"/>
        <w:adjustRightInd w:val="0"/>
        <w:spacing w:line="235" w:lineRule="exact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 xml:space="preserve">       </w:t>
      </w:r>
      <w:r w:rsidR="00DE6448" w:rsidRPr="00DE6448">
        <w:rPr>
          <w:rFonts w:ascii="Cambria" w:hAnsi="Cambria"/>
          <w:b/>
          <w:sz w:val="28"/>
          <w:szCs w:val="24"/>
        </w:rPr>
        <w:t xml:space="preserve">List </w:t>
      </w:r>
      <w:r w:rsidR="0025233A">
        <w:rPr>
          <w:rFonts w:ascii="Cambria" w:hAnsi="Cambria"/>
          <w:b/>
          <w:sz w:val="28"/>
          <w:szCs w:val="24"/>
        </w:rPr>
        <w:t>of P</w:t>
      </w:r>
      <w:r w:rsidR="00DE6448" w:rsidRPr="00DE6448">
        <w:rPr>
          <w:rFonts w:ascii="Cambria" w:hAnsi="Cambria"/>
          <w:b/>
          <w:sz w:val="28"/>
          <w:szCs w:val="24"/>
        </w:rPr>
        <w:t>rogramming A</w:t>
      </w:r>
      <w:r w:rsidR="00115372">
        <w:rPr>
          <w:rFonts w:ascii="Cambria" w:hAnsi="Cambria"/>
          <w:b/>
          <w:sz w:val="28"/>
          <w:szCs w:val="24"/>
        </w:rPr>
        <w:t>ssignments</w:t>
      </w:r>
    </w:p>
    <w:p w:rsidR="00085460" w:rsidRPr="00085460" w:rsidRDefault="00085460" w:rsidP="00085460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sz w:val="24"/>
          <w:szCs w:val="24"/>
        </w:rPr>
      </w:pPr>
    </w:p>
    <w:p w:rsidR="00085460" w:rsidRPr="00085460" w:rsidRDefault="00085460" w:rsidP="00085460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sz w:val="24"/>
          <w:szCs w:val="24"/>
        </w:rPr>
      </w:pPr>
      <w:r w:rsidRPr="00085460">
        <w:rPr>
          <w:rFonts w:ascii="Cambria" w:hAnsi="Cambria"/>
          <w:sz w:val="24"/>
          <w:szCs w:val="24"/>
        </w:rPr>
        <w:t xml:space="preserve">1. Study of PROLOG. Write the following programs using PROLOG. </w:t>
      </w:r>
    </w:p>
    <w:p w:rsidR="00085460" w:rsidRPr="00085460" w:rsidRDefault="00085460" w:rsidP="00085460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sz w:val="24"/>
          <w:szCs w:val="24"/>
        </w:rPr>
      </w:pPr>
      <w:r w:rsidRPr="00085460">
        <w:rPr>
          <w:rFonts w:ascii="Cambria" w:hAnsi="Cambria"/>
          <w:sz w:val="24"/>
          <w:szCs w:val="24"/>
        </w:rPr>
        <w:t xml:space="preserve">2. Write a program to solve 8 queens problem. </w:t>
      </w:r>
    </w:p>
    <w:p w:rsidR="00085460" w:rsidRPr="00085460" w:rsidRDefault="00085460" w:rsidP="00085460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sz w:val="24"/>
          <w:szCs w:val="24"/>
        </w:rPr>
      </w:pPr>
      <w:r w:rsidRPr="00085460">
        <w:rPr>
          <w:rFonts w:ascii="Cambria" w:hAnsi="Cambria"/>
          <w:sz w:val="24"/>
          <w:szCs w:val="24"/>
        </w:rPr>
        <w:t xml:space="preserve">3. Solve any problem using depth first search. </w:t>
      </w:r>
    </w:p>
    <w:p w:rsidR="00085460" w:rsidRPr="00085460" w:rsidRDefault="00085460" w:rsidP="00085460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sz w:val="24"/>
          <w:szCs w:val="24"/>
        </w:rPr>
      </w:pPr>
      <w:r w:rsidRPr="00085460">
        <w:rPr>
          <w:rFonts w:ascii="Cambria" w:hAnsi="Cambria"/>
          <w:sz w:val="24"/>
          <w:szCs w:val="24"/>
        </w:rPr>
        <w:t xml:space="preserve">4. Solve any problem using best first search. </w:t>
      </w:r>
    </w:p>
    <w:p w:rsidR="00085460" w:rsidRPr="00085460" w:rsidRDefault="00085460" w:rsidP="00085460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sz w:val="24"/>
          <w:szCs w:val="24"/>
        </w:rPr>
      </w:pPr>
      <w:r w:rsidRPr="00085460">
        <w:rPr>
          <w:rFonts w:ascii="Cambria" w:hAnsi="Cambria"/>
          <w:sz w:val="24"/>
          <w:szCs w:val="24"/>
        </w:rPr>
        <w:t xml:space="preserve">5. Solve 8-puzzle problem using best first search. </w:t>
      </w:r>
    </w:p>
    <w:p w:rsidR="00085460" w:rsidRPr="00085460" w:rsidRDefault="00085460" w:rsidP="00085460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sz w:val="24"/>
          <w:szCs w:val="24"/>
        </w:rPr>
      </w:pPr>
      <w:r w:rsidRPr="00085460">
        <w:rPr>
          <w:rFonts w:ascii="Cambria" w:hAnsi="Cambria"/>
          <w:sz w:val="24"/>
          <w:szCs w:val="24"/>
        </w:rPr>
        <w:t xml:space="preserve">6. Solve Robot (traversal) problem using means End Analysis. </w:t>
      </w:r>
    </w:p>
    <w:p w:rsidR="00085460" w:rsidRPr="00085460" w:rsidRDefault="00085460" w:rsidP="00085460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sz w:val="24"/>
          <w:szCs w:val="24"/>
        </w:rPr>
      </w:pPr>
      <w:r w:rsidRPr="00085460">
        <w:rPr>
          <w:rFonts w:ascii="Cambria" w:hAnsi="Cambria"/>
          <w:sz w:val="24"/>
          <w:szCs w:val="24"/>
        </w:rPr>
        <w:t xml:space="preserve">7. Solve traveling salesman problem. </w:t>
      </w:r>
    </w:p>
    <w:p w:rsidR="00F81CEB" w:rsidRPr="00F81CEB" w:rsidRDefault="00F81CEB" w:rsidP="00F81CEB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sz w:val="12"/>
          <w:szCs w:val="24"/>
        </w:rPr>
      </w:pPr>
    </w:p>
    <w:p w:rsidR="00F81CEB" w:rsidRPr="00150C33" w:rsidRDefault="00085460" w:rsidP="00F81CEB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Additional Assignment</w:t>
      </w:r>
    </w:p>
    <w:p w:rsidR="00310F8F" w:rsidRPr="00310F8F" w:rsidRDefault="00310F8F" w:rsidP="00310F8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</w:rPr>
      </w:pPr>
      <w:r w:rsidRPr="00310F8F">
        <w:rPr>
          <w:rFonts w:ascii="Times New Roman" w:hAnsi="Times New Roman"/>
          <w:sz w:val="24"/>
        </w:rPr>
        <w:t>Develop a small game or real-time project utilizing AI techniques.</w:t>
      </w:r>
    </w:p>
    <w:p w:rsidR="009E03F3" w:rsidRPr="00310F8F" w:rsidRDefault="009E03F3" w:rsidP="00310F8F">
      <w:pPr>
        <w:pStyle w:val="ListParagraph"/>
        <w:spacing w:line="360" w:lineRule="auto"/>
        <w:ind w:left="1080"/>
        <w:rPr>
          <w:rFonts w:ascii="Times New Roman" w:hAnsi="Times New Roman"/>
          <w:sz w:val="24"/>
        </w:rPr>
      </w:pPr>
    </w:p>
    <w:p w:rsidR="00085460" w:rsidRPr="007C269E" w:rsidRDefault="00085460" w:rsidP="00085460">
      <w:pPr>
        <w:widowControl w:val="0"/>
        <w:tabs>
          <w:tab w:val="left" w:pos="720"/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080"/>
        <w:rPr>
          <w:rFonts w:ascii="Cambria" w:hAnsi="Cambria"/>
          <w:i/>
          <w:sz w:val="24"/>
          <w:szCs w:val="24"/>
        </w:rPr>
      </w:pPr>
    </w:p>
    <w:p w:rsidR="00C30A1B" w:rsidRDefault="00C30A1B" w:rsidP="00DE6448">
      <w:pPr>
        <w:spacing w:after="0"/>
        <w:jc w:val="right"/>
        <w:rPr>
          <w:rFonts w:ascii="Cambria" w:hAnsi="Cambria"/>
          <w:b/>
          <w:sz w:val="24"/>
          <w:szCs w:val="24"/>
        </w:rPr>
      </w:pPr>
    </w:p>
    <w:p w:rsidR="0059524F" w:rsidRDefault="0059524F" w:rsidP="00DE6448">
      <w:pPr>
        <w:spacing w:after="0"/>
        <w:jc w:val="right"/>
        <w:rPr>
          <w:rFonts w:ascii="Cambria" w:hAnsi="Cambria"/>
          <w:b/>
          <w:sz w:val="24"/>
          <w:szCs w:val="24"/>
        </w:rPr>
      </w:pPr>
    </w:p>
    <w:p w:rsidR="00C30A1B" w:rsidRDefault="00C30A1B" w:rsidP="00DE6448">
      <w:pPr>
        <w:spacing w:after="0"/>
        <w:jc w:val="right"/>
        <w:rPr>
          <w:rFonts w:ascii="Cambria" w:hAnsi="Cambria"/>
          <w:b/>
          <w:sz w:val="24"/>
          <w:szCs w:val="24"/>
        </w:rPr>
      </w:pPr>
    </w:p>
    <w:p w:rsidR="00FD6D6E" w:rsidRPr="001C199D" w:rsidRDefault="00085460" w:rsidP="00085460">
      <w:pPr>
        <w:spacing w:after="0"/>
        <w:ind w:left="36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Ms. N. L. </w:t>
      </w:r>
      <w:proofErr w:type="spellStart"/>
      <w:r>
        <w:rPr>
          <w:rFonts w:ascii="Cambria" w:hAnsi="Cambria"/>
          <w:sz w:val="24"/>
          <w:szCs w:val="24"/>
        </w:rPr>
        <w:t>Pariyal</w:t>
      </w:r>
      <w:proofErr w:type="spellEnd"/>
    </w:p>
    <w:p w:rsidR="000042A5" w:rsidRDefault="00085460" w:rsidP="00085460">
      <w:pPr>
        <w:spacing w:after="0"/>
        <w:ind w:left="36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Ms. N. S. </w:t>
      </w:r>
      <w:proofErr w:type="spellStart"/>
      <w:r>
        <w:rPr>
          <w:rFonts w:ascii="Cambria" w:hAnsi="Cambria"/>
          <w:sz w:val="24"/>
          <w:szCs w:val="24"/>
        </w:rPr>
        <w:t>Pande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25233A">
        <w:rPr>
          <w:rFonts w:ascii="Cambria" w:hAnsi="Cambria"/>
          <w:sz w:val="24"/>
          <w:szCs w:val="24"/>
        </w:rPr>
        <w:t xml:space="preserve"> </w:t>
      </w:r>
      <w:r w:rsidR="00F81CEB">
        <w:rPr>
          <w:rFonts w:ascii="Cambria" w:hAnsi="Cambria"/>
          <w:sz w:val="24"/>
          <w:szCs w:val="24"/>
        </w:rPr>
        <w:t>Dr</w:t>
      </w:r>
      <w:r w:rsidR="0025233A">
        <w:rPr>
          <w:rFonts w:ascii="Cambria" w:hAnsi="Cambria"/>
          <w:sz w:val="24"/>
          <w:szCs w:val="24"/>
        </w:rPr>
        <w:t xml:space="preserve">. A. </w:t>
      </w:r>
      <w:r w:rsidR="00F81CEB">
        <w:rPr>
          <w:rFonts w:ascii="Cambria" w:hAnsi="Cambria"/>
          <w:sz w:val="24"/>
          <w:szCs w:val="24"/>
        </w:rPr>
        <w:t>M</w:t>
      </w:r>
      <w:r w:rsidR="0025233A">
        <w:rPr>
          <w:rFonts w:ascii="Cambria" w:hAnsi="Cambria"/>
          <w:sz w:val="24"/>
          <w:szCs w:val="24"/>
        </w:rPr>
        <w:t xml:space="preserve">. </w:t>
      </w:r>
      <w:proofErr w:type="spellStart"/>
      <w:r w:rsidR="00F81CEB">
        <w:rPr>
          <w:rFonts w:ascii="Cambria" w:hAnsi="Cambria"/>
          <w:sz w:val="24"/>
          <w:szCs w:val="24"/>
        </w:rPr>
        <w:t>Rajurkar</w:t>
      </w:r>
      <w:proofErr w:type="spellEnd"/>
    </w:p>
    <w:p w:rsidR="00F81CEB" w:rsidRDefault="00085460" w:rsidP="00085460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 w:rsidR="00F81CEB" w:rsidRPr="001C199D">
        <w:rPr>
          <w:rFonts w:ascii="Cambria" w:hAnsi="Cambria"/>
          <w:b/>
          <w:sz w:val="24"/>
          <w:szCs w:val="24"/>
        </w:rPr>
        <w:t xml:space="preserve">Subject </w:t>
      </w:r>
      <w:proofErr w:type="spellStart"/>
      <w:r w:rsidR="00F81CEB" w:rsidRPr="001C199D">
        <w:rPr>
          <w:rFonts w:ascii="Cambria" w:hAnsi="Cambria"/>
          <w:b/>
          <w:sz w:val="24"/>
          <w:szCs w:val="24"/>
        </w:rPr>
        <w:t>Incharge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   </w:t>
      </w:r>
      <w:r w:rsidR="00F81CEB">
        <w:rPr>
          <w:rFonts w:ascii="Cambria" w:hAnsi="Cambria"/>
          <w:b/>
          <w:sz w:val="24"/>
          <w:szCs w:val="24"/>
        </w:rPr>
        <w:t>Head of Department</w:t>
      </w:r>
    </w:p>
    <w:p w:rsidR="00082E52" w:rsidRDefault="00082E52" w:rsidP="00F81CEB">
      <w:pPr>
        <w:spacing w:after="0"/>
        <w:rPr>
          <w:rFonts w:ascii="Cambria" w:hAnsi="Cambria"/>
          <w:b/>
          <w:sz w:val="24"/>
          <w:szCs w:val="24"/>
        </w:rPr>
      </w:pPr>
    </w:p>
    <w:p w:rsidR="00082E52" w:rsidRDefault="00082E52" w:rsidP="00F81CEB">
      <w:pPr>
        <w:spacing w:after="0"/>
        <w:rPr>
          <w:rFonts w:ascii="Cambria" w:hAnsi="Cambria"/>
          <w:b/>
          <w:sz w:val="24"/>
          <w:szCs w:val="24"/>
        </w:rPr>
      </w:pPr>
    </w:p>
    <w:p w:rsidR="00082E52" w:rsidRDefault="00082E52" w:rsidP="00F81CEB">
      <w:pPr>
        <w:spacing w:after="0"/>
        <w:rPr>
          <w:rFonts w:ascii="Cambria" w:hAnsi="Cambria"/>
          <w:b/>
          <w:sz w:val="24"/>
          <w:szCs w:val="24"/>
        </w:rPr>
      </w:pPr>
    </w:p>
    <w:p w:rsidR="00D77ACD" w:rsidRDefault="00D77ACD" w:rsidP="00F81CEB">
      <w:pPr>
        <w:spacing w:after="0"/>
        <w:rPr>
          <w:rFonts w:ascii="Cambria" w:hAnsi="Cambria"/>
          <w:b/>
          <w:sz w:val="24"/>
          <w:szCs w:val="24"/>
        </w:rPr>
      </w:pPr>
    </w:p>
    <w:p w:rsidR="00D77ACD" w:rsidRDefault="00D77ACD" w:rsidP="00F81CEB">
      <w:pPr>
        <w:spacing w:after="0"/>
        <w:rPr>
          <w:rFonts w:ascii="Cambria" w:hAnsi="Cambria"/>
          <w:b/>
          <w:sz w:val="24"/>
          <w:szCs w:val="24"/>
        </w:rPr>
      </w:pPr>
    </w:p>
    <w:p w:rsidR="00085460" w:rsidRDefault="00085460" w:rsidP="002F4D59">
      <w:pPr>
        <w:spacing w:after="0"/>
        <w:rPr>
          <w:rFonts w:ascii="Cambria" w:hAnsi="Cambria"/>
          <w:b/>
          <w:sz w:val="24"/>
          <w:szCs w:val="24"/>
        </w:rPr>
      </w:pPr>
    </w:p>
    <w:p w:rsidR="00085460" w:rsidRDefault="00085460" w:rsidP="002F4D59">
      <w:pPr>
        <w:spacing w:after="0"/>
        <w:rPr>
          <w:rFonts w:ascii="Cambria" w:hAnsi="Cambria"/>
          <w:b/>
          <w:sz w:val="24"/>
          <w:szCs w:val="24"/>
        </w:rPr>
      </w:pPr>
    </w:p>
    <w:p w:rsidR="00085460" w:rsidRDefault="00085460" w:rsidP="002F4D59">
      <w:pPr>
        <w:spacing w:after="0"/>
        <w:rPr>
          <w:rFonts w:ascii="Cambria" w:hAnsi="Cambria"/>
          <w:b/>
          <w:sz w:val="24"/>
          <w:szCs w:val="24"/>
        </w:rPr>
      </w:pPr>
    </w:p>
    <w:p w:rsidR="00085460" w:rsidRDefault="00085460" w:rsidP="002F4D59">
      <w:pPr>
        <w:spacing w:after="0"/>
        <w:rPr>
          <w:rFonts w:ascii="Cambria" w:hAnsi="Cambria"/>
          <w:b/>
          <w:sz w:val="24"/>
          <w:szCs w:val="24"/>
        </w:rPr>
      </w:pPr>
    </w:p>
    <w:p w:rsidR="00085460" w:rsidRDefault="00085460" w:rsidP="002F4D59">
      <w:pPr>
        <w:spacing w:after="0"/>
        <w:rPr>
          <w:rFonts w:ascii="Cambria" w:hAnsi="Cambria"/>
          <w:b/>
          <w:sz w:val="24"/>
          <w:szCs w:val="24"/>
        </w:rPr>
      </w:pPr>
    </w:p>
    <w:p w:rsidR="00085460" w:rsidRDefault="00085460" w:rsidP="002F4D59">
      <w:pPr>
        <w:spacing w:after="0"/>
        <w:rPr>
          <w:rFonts w:ascii="Cambria" w:hAnsi="Cambria"/>
          <w:b/>
          <w:sz w:val="24"/>
          <w:szCs w:val="24"/>
        </w:rPr>
      </w:pPr>
    </w:p>
    <w:p w:rsidR="00085460" w:rsidRDefault="00085460" w:rsidP="002F4D59">
      <w:pPr>
        <w:spacing w:after="0"/>
        <w:rPr>
          <w:rFonts w:ascii="Cambria" w:hAnsi="Cambria"/>
          <w:b/>
          <w:sz w:val="24"/>
          <w:szCs w:val="24"/>
        </w:rPr>
      </w:pPr>
    </w:p>
    <w:p w:rsidR="00085460" w:rsidRDefault="00085460" w:rsidP="002F4D59">
      <w:pPr>
        <w:spacing w:after="0"/>
        <w:rPr>
          <w:rFonts w:ascii="Cambria" w:hAnsi="Cambria"/>
          <w:b/>
          <w:sz w:val="24"/>
          <w:szCs w:val="24"/>
        </w:rPr>
      </w:pPr>
    </w:p>
    <w:p w:rsidR="00085460" w:rsidRDefault="00085460" w:rsidP="002F4D59">
      <w:pPr>
        <w:spacing w:after="0"/>
        <w:rPr>
          <w:rFonts w:ascii="Cambria" w:hAnsi="Cambria"/>
          <w:b/>
          <w:sz w:val="24"/>
          <w:szCs w:val="24"/>
        </w:rPr>
      </w:pPr>
    </w:p>
    <w:p w:rsidR="00085460" w:rsidRDefault="00085460" w:rsidP="002F4D59">
      <w:pPr>
        <w:spacing w:after="0"/>
        <w:rPr>
          <w:rFonts w:ascii="Cambria" w:hAnsi="Cambria"/>
          <w:b/>
          <w:sz w:val="24"/>
          <w:szCs w:val="24"/>
        </w:rPr>
      </w:pPr>
    </w:p>
    <w:p w:rsidR="00085460" w:rsidRDefault="00085460" w:rsidP="002F4D59">
      <w:pPr>
        <w:spacing w:after="0"/>
        <w:rPr>
          <w:rFonts w:ascii="Cambria" w:hAnsi="Cambria"/>
          <w:b/>
          <w:sz w:val="24"/>
          <w:szCs w:val="24"/>
        </w:rPr>
      </w:pPr>
    </w:p>
    <w:p w:rsidR="006653BB" w:rsidRDefault="00C25044" w:rsidP="002F4D59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2803525</wp:posOffset>
            </wp:positionH>
            <wp:positionV relativeFrom="paragraph">
              <wp:posOffset>-177800</wp:posOffset>
            </wp:positionV>
            <wp:extent cx="889000" cy="594995"/>
            <wp:effectExtent l="19050" t="0" r="6350" b="0"/>
            <wp:wrapTight wrapText="bothSides">
              <wp:wrapPolygon edited="0">
                <wp:start x="-463" y="0"/>
                <wp:lineTo x="-463" y="20747"/>
                <wp:lineTo x="21754" y="20747"/>
                <wp:lineTo x="21754" y="0"/>
                <wp:lineTo x="-463" y="0"/>
              </wp:wrapPolygon>
            </wp:wrapTight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3BB" w:rsidRDefault="006653BB" w:rsidP="002F4D59">
      <w:pPr>
        <w:spacing w:after="0"/>
        <w:rPr>
          <w:rFonts w:ascii="Cambria" w:hAnsi="Cambria"/>
          <w:b/>
          <w:sz w:val="24"/>
          <w:szCs w:val="24"/>
        </w:rPr>
      </w:pPr>
    </w:p>
    <w:p w:rsidR="006653BB" w:rsidRPr="00B55D72" w:rsidRDefault="006C0FFD" w:rsidP="006653BB">
      <w:pPr>
        <w:spacing w:after="0"/>
        <w:ind w:left="2160" w:firstLine="720"/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sz w:val="24"/>
          <w:szCs w:val="24"/>
        </w:rPr>
        <w:t xml:space="preserve"> </w:t>
      </w:r>
      <w:r w:rsidR="006653BB" w:rsidRPr="00B55D72">
        <w:rPr>
          <w:rFonts w:ascii="Cambria" w:eastAsia="Calibri" w:hAnsi="Cambria"/>
          <w:b/>
          <w:bCs/>
          <w:sz w:val="24"/>
          <w:szCs w:val="24"/>
        </w:rPr>
        <w:t>M.G.M’</w:t>
      </w:r>
      <w:r w:rsidR="006653BB">
        <w:rPr>
          <w:rFonts w:ascii="Cambria" w:eastAsia="Calibri" w:hAnsi="Cambria"/>
          <w:b/>
          <w:bCs/>
          <w:sz w:val="24"/>
          <w:szCs w:val="24"/>
        </w:rPr>
        <w:t>S</w:t>
      </w:r>
      <w:r w:rsidR="006653BB" w:rsidRPr="00B55D72">
        <w:rPr>
          <w:rFonts w:ascii="Cambria" w:eastAsia="Calibri" w:hAnsi="Cambria"/>
          <w:b/>
          <w:bCs/>
          <w:sz w:val="24"/>
          <w:szCs w:val="24"/>
        </w:rPr>
        <w:t xml:space="preserve"> College of Engineering, </w:t>
      </w:r>
      <w:proofErr w:type="spellStart"/>
      <w:r w:rsidR="006653BB" w:rsidRPr="00B55D72">
        <w:rPr>
          <w:rFonts w:ascii="Cambria" w:eastAsia="Calibri" w:hAnsi="Cambria"/>
          <w:b/>
          <w:bCs/>
          <w:sz w:val="24"/>
          <w:szCs w:val="24"/>
        </w:rPr>
        <w:t>Nanded</w:t>
      </w:r>
      <w:proofErr w:type="spellEnd"/>
    </w:p>
    <w:p w:rsidR="006653BB" w:rsidRDefault="006653BB" w:rsidP="006653BB">
      <w:pPr>
        <w:spacing w:after="0"/>
        <w:jc w:val="center"/>
        <w:rPr>
          <w:rFonts w:ascii="Cambria" w:eastAsia="Calibri" w:hAnsi="Cambria"/>
          <w:b/>
          <w:bCs/>
          <w:sz w:val="28"/>
          <w:szCs w:val="24"/>
        </w:rPr>
      </w:pPr>
      <w:r w:rsidRPr="00DE6448">
        <w:rPr>
          <w:rFonts w:ascii="Cambria" w:eastAsia="Calibri" w:hAnsi="Cambria"/>
          <w:b/>
          <w:bCs/>
          <w:sz w:val="28"/>
          <w:szCs w:val="24"/>
        </w:rPr>
        <w:t>Department of Computer Science &amp; Engineering</w:t>
      </w:r>
    </w:p>
    <w:p w:rsidR="006653BB" w:rsidRDefault="00213A53" w:rsidP="006653BB">
      <w:pPr>
        <w:pBdr>
          <w:bottom w:val="single" w:sz="6" w:space="1" w:color="auto"/>
        </w:pBdr>
        <w:spacing w:after="0" w:line="240" w:lineRule="auto"/>
        <w:jc w:val="center"/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sz w:val="24"/>
          <w:szCs w:val="24"/>
        </w:rPr>
        <w:t xml:space="preserve">Academic </w:t>
      </w:r>
      <w:proofErr w:type="gramStart"/>
      <w:r>
        <w:rPr>
          <w:rFonts w:ascii="Cambria" w:eastAsia="Calibri" w:hAnsi="Cambria"/>
          <w:b/>
          <w:bCs/>
          <w:sz w:val="24"/>
          <w:szCs w:val="24"/>
        </w:rPr>
        <w:t>Year :</w:t>
      </w:r>
      <w:proofErr w:type="gramEnd"/>
      <w:r>
        <w:rPr>
          <w:rFonts w:ascii="Cambria" w:eastAsia="Calibri" w:hAnsi="Cambria"/>
          <w:b/>
          <w:bCs/>
          <w:sz w:val="24"/>
          <w:szCs w:val="24"/>
        </w:rPr>
        <w:t xml:space="preserve"> 2024-25</w:t>
      </w:r>
      <w:r w:rsidR="006653BB" w:rsidRPr="008F59FD">
        <w:rPr>
          <w:rFonts w:ascii="Cambria" w:eastAsia="Calibri" w:hAnsi="Cambria"/>
          <w:b/>
          <w:bCs/>
          <w:sz w:val="24"/>
          <w:szCs w:val="24"/>
        </w:rPr>
        <w:t xml:space="preserve"> </w:t>
      </w:r>
      <w:r w:rsidR="006653BB">
        <w:rPr>
          <w:rFonts w:ascii="Cambria" w:eastAsia="Calibri" w:hAnsi="Cambria"/>
          <w:b/>
          <w:bCs/>
          <w:sz w:val="24"/>
          <w:szCs w:val="24"/>
        </w:rPr>
        <w:t>(</w:t>
      </w:r>
      <w:r>
        <w:rPr>
          <w:rFonts w:ascii="Cambria" w:eastAsia="Calibri" w:hAnsi="Cambria"/>
          <w:b/>
          <w:bCs/>
          <w:sz w:val="24"/>
          <w:szCs w:val="24"/>
        </w:rPr>
        <w:t>ODD</w:t>
      </w:r>
      <w:r w:rsidR="006653BB" w:rsidRPr="008F59FD">
        <w:rPr>
          <w:rFonts w:ascii="Cambria" w:eastAsia="Calibri" w:hAnsi="Cambria"/>
          <w:b/>
          <w:bCs/>
          <w:sz w:val="24"/>
          <w:szCs w:val="24"/>
        </w:rPr>
        <w:t xml:space="preserve"> SEM</w:t>
      </w:r>
      <w:r w:rsidR="006653BB">
        <w:rPr>
          <w:rFonts w:ascii="Cambria" w:eastAsia="Calibri" w:hAnsi="Cambria"/>
          <w:b/>
          <w:bCs/>
          <w:sz w:val="24"/>
          <w:szCs w:val="24"/>
        </w:rPr>
        <w:t>ESTER)</w:t>
      </w:r>
    </w:p>
    <w:p w:rsidR="006653BB" w:rsidRDefault="00A77188" w:rsidP="006653BB">
      <w:pPr>
        <w:pBdr>
          <w:bottom w:val="single" w:sz="6" w:space="1" w:color="auto"/>
        </w:pBd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 xml:space="preserve">Lab </w:t>
      </w:r>
      <w:r w:rsidR="006653BB">
        <w:rPr>
          <w:rFonts w:ascii="Cambria" w:hAnsi="Cambria"/>
          <w:b/>
          <w:sz w:val="28"/>
          <w:szCs w:val="24"/>
        </w:rPr>
        <w:t>Time Table</w:t>
      </w:r>
    </w:p>
    <w:p w:rsidR="006653BB" w:rsidRDefault="006653BB" w:rsidP="002F4D59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W w:w="9356" w:type="dxa"/>
        <w:tblInd w:w="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1350"/>
        <w:gridCol w:w="1350"/>
        <w:gridCol w:w="1465"/>
        <w:gridCol w:w="1276"/>
        <w:gridCol w:w="1417"/>
        <w:gridCol w:w="1418"/>
      </w:tblGrid>
      <w:tr w:rsidR="006653BB" w:rsidRPr="006653BB" w:rsidTr="00C25044">
        <w:trPr>
          <w:trHeight w:val="581"/>
        </w:trPr>
        <w:tc>
          <w:tcPr>
            <w:tcW w:w="1080" w:type="dxa"/>
            <w:tcBorders>
              <w:right w:val="single" w:sz="6" w:space="0" w:color="000000"/>
            </w:tcBorders>
            <w:vAlign w:val="center"/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DAY</w:t>
            </w:r>
          </w:p>
        </w:tc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10.30 TO 11.30</w:t>
            </w:r>
          </w:p>
        </w:tc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11.30 TO 12.30</w:t>
            </w:r>
          </w:p>
        </w:tc>
        <w:tc>
          <w:tcPr>
            <w:tcW w:w="1465" w:type="dxa"/>
            <w:tcBorders>
              <w:left w:val="single" w:sz="6" w:space="0" w:color="000000"/>
              <w:right w:val="single" w:sz="6" w:space="0" w:color="000000"/>
            </w:tcBorders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01.00 TO 02.00</w:t>
            </w: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2.00 TO 3.00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03.30 TO 04.30</w:t>
            </w:r>
          </w:p>
        </w:tc>
        <w:tc>
          <w:tcPr>
            <w:tcW w:w="1418" w:type="dxa"/>
            <w:tcBorders>
              <w:left w:val="single" w:sz="6" w:space="0" w:color="000000"/>
            </w:tcBorders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04.30 TO 05.30</w:t>
            </w:r>
          </w:p>
        </w:tc>
      </w:tr>
      <w:tr w:rsidR="006653BB" w:rsidRPr="006653BB" w:rsidTr="00C25044">
        <w:trPr>
          <w:trHeight w:val="789"/>
        </w:trPr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270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>T3 / MP / JSK / LAB 10</w:t>
            </w:r>
          </w:p>
        </w:tc>
        <w:tc>
          <w:tcPr>
            <w:tcW w:w="27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</w:rPr>
            </w:pPr>
            <w:r w:rsidRPr="009E5293">
              <w:rPr>
                <w:rFonts w:ascii="Cambria" w:hAnsi="Cambria"/>
                <w:b/>
                <w:bCs/>
              </w:rPr>
              <w:t xml:space="preserve">Self Learning NPTEL / </w:t>
            </w:r>
            <w:proofErr w:type="spellStart"/>
            <w:r w:rsidRPr="009E5293">
              <w:rPr>
                <w:rFonts w:ascii="Cambria" w:hAnsi="Cambria"/>
                <w:b/>
                <w:bCs/>
              </w:rPr>
              <w:t>Springborad</w:t>
            </w:r>
            <w:proofErr w:type="spellEnd"/>
            <w:r w:rsidRPr="009E5293">
              <w:rPr>
                <w:rFonts w:ascii="Cambria" w:hAnsi="Cambria"/>
                <w:b/>
                <w:bCs/>
              </w:rPr>
              <w:t xml:space="preserve"> / Programming SY CSE A</w:t>
            </w:r>
          </w:p>
        </w:tc>
        <w:tc>
          <w:tcPr>
            <w:tcW w:w="28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</w:rPr>
            </w:pPr>
          </w:p>
        </w:tc>
      </w:tr>
      <w:tr w:rsidR="006653BB" w:rsidRPr="006653BB" w:rsidTr="00C25044">
        <w:trPr>
          <w:trHeight w:val="894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>T1 / MP / ADH / LAB 10</w:t>
            </w:r>
          </w:p>
        </w:tc>
        <w:tc>
          <w:tcPr>
            <w:tcW w:w="2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>PROJECT PHASE - I B.TECH B CMR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>B4 / AI / NSP / LAB 10</w:t>
            </w:r>
          </w:p>
        </w:tc>
      </w:tr>
      <w:tr w:rsidR="006653BB" w:rsidRPr="006653BB" w:rsidTr="00C25044">
        <w:trPr>
          <w:trHeight w:val="885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>T1 / MP / ADH / LAB 10</w:t>
            </w:r>
          </w:p>
        </w:tc>
        <w:tc>
          <w:tcPr>
            <w:tcW w:w="2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>PROJECT PHASE - I B.TECH B SSW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9E5293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>T8 / MP / CMR / LAB 10</w:t>
            </w:r>
          </w:p>
        </w:tc>
      </w:tr>
      <w:tr w:rsidR="006653BB" w:rsidRPr="006653BB" w:rsidTr="00C25044">
        <w:trPr>
          <w:trHeight w:val="975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THU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>T3 / MP / JSK / LAB 10</w:t>
            </w:r>
          </w:p>
        </w:tc>
        <w:tc>
          <w:tcPr>
            <w:tcW w:w="2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>T6 / MP / CMR / LAB 10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 xml:space="preserve">Self Learning NPTEL / </w:t>
            </w:r>
            <w:proofErr w:type="spellStart"/>
            <w:r w:rsidRPr="009E5293">
              <w:rPr>
                <w:rFonts w:ascii="Cambria" w:hAnsi="Cambria"/>
                <w:b/>
                <w:bCs/>
              </w:rPr>
              <w:t>Springborad</w:t>
            </w:r>
            <w:proofErr w:type="spellEnd"/>
            <w:r w:rsidRPr="009E5293">
              <w:rPr>
                <w:rFonts w:ascii="Cambria" w:hAnsi="Cambria"/>
                <w:b/>
                <w:bCs/>
              </w:rPr>
              <w:t xml:space="preserve"> / Programming SY CSE A</w:t>
            </w:r>
          </w:p>
        </w:tc>
      </w:tr>
      <w:tr w:rsidR="006653BB" w:rsidRPr="006653BB" w:rsidTr="00C25044">
        <w:trPr>
          <w:trHeight w:val="885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</w:rPr>
            </w:pPr>
          </w:p>
        </w:tc>
        <w:tc>
          <w:tcPr>
            <w:tcW w:w="2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>T8 / MP / CMR / LAB 10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>B4 / AI / NSP / LAB 10</w:t>
            </w:r>
          </w:p>
        </w:tc>
      </w:tr>
      <w:tr w:rsidR="006653BB" w:rsidRPr="006653BB" w:rsidTr="00C25044">
        <w:trPr>
          <w:trHeight w:val="1056"/>
        </w:trPr>
        <w:tc>
          <w:tcPr>
            <w:tcW w:w="1080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:rsidR="006653BB" w:rsidRPr="006653BB" w:rsidRDefault="006653BB" w:rsidP="00C25044">
            <w:pPr>
              <w:spacing w:after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6653BB">
              <w:rPr>
                <w:rFonts w:ascii="Cambria" w:hAnsi="Cambria"/>
                <w:b/>
                <w:sz w:val="24"/>
                <w:szCs w:val="24"/>
              </w:rPr>
              <w:t>SAT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</w:rPr>
            </w:pPr>
            <w:r w:rsidRPr="009E5293">
              <w:rPr>
                <w:rFonts w:ascii="Cambria" w:hAnsi="Cambria"/>
                <w:b/>
                <w:bCs/>
              </w:rPr>
              <w:t xml:space="preserve">Self Learning NPTEL / </w:t>
            </w:r>
            <w:proofErr w:type="spellStart"/>
            <w:r w:rsidRPr="009E5293">
              <w:rPr>
                <w:rFonts w:ascii="Cambria" w:hAnsi="Cambria"/>
                <w:b/>
                <w:bCs/>
              </w:rPr>
              <w:t>Springborad</w:t>
            </w:r>
            <w:proofErr w:type="spellEnd"/>
            <w:r w:rsidRPr="009E5293">
              <w:rPr>
                <w:rFonts w:ascii="Cambria" w:hAnsi="Cambria"/>
                <w:b/>
                <w:bCs/>
              </w:rPr>
              <w:t xml:space="preserve"> / Programming SY CSE A</w:t>
            </w:r>
          </w:p>
        </w:tc>
        <w:tc>
          <w:tcPr>
            <w:tcW w:w="274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6653BB" w:rsidRPr="009E5293" w:rsidRDefault="006653BB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6653BB" w:rsidRPr="009E5293" w:rsidRDefault="009E5293" w:rsidP="006653BB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9E5293">
              <w:rPr>
                <w:rFonts w:ascii="Cambria" w:hAnsi="Cambria"/>
                <w:b/>
                <w:bCs/>
              </w:rPr>
              <w:t>T6 / MP / CMR / LAB 10</w:t>
            </w:r>
          </w:p>
        </w:tc>
      </w:tr>
    </w:tbl>
    <w:p w:rsidR="006C0FFD" w:rsidRDefault="006C0FFD" w:rsidP="002F4D5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8"/>
        <w:gridCol w:w="2256"/>
      </w:tblGrid>
      <w:tr w:rsidR="006C0FFD" w:rsidRPr="006C0FFD" w:rsidTr="00C25044">
        <w:trPr>
          <w:trHeight w:val="329"/>
        </w:trPr>
        <w:tc>
          <w:tcPr>
            <w:tcW w:w="2824" w:type="dxa"/>
            <w:gridSpan w:val="2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Second Year Batches</w:t>
            </w:r>
          </w:p>
        </w:tc>
      </w:tr>
      <w:tr w:rsidR="006C0FFD" w:rsidRPr="006C0FFD" w:rsidTr="00C25044">
        <w:trPr>
          <w:trHeight w:val="316"/>
        </w:trPr>
        <w:tc>
          <w:tcPr>
            <w:tcW w:w="568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S1</w:t>
            </w:r>
          </w:p>
        </w:tc>
        <w:tc>
          <w:tcPr>
            <w:tcW w:w="2256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101 to 120</w:t>
            </w:r>
          </w:p>
        </w:tc>
      </w:tr>
      <w:tr w:rsidR="006C0FFD" w:rsidRPr="006C0FFD" w:rsidTr="00C25044">
        <w:trPr>
          <w:trHeight w:val="316"/>
        </w:trPr>
        <w:tc>
          <w:tcPr>
            <w:tcW w:w="568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S2</w:t>
            </w:r>
          </w:p>
        </w:tc>
        <w:tc>
          <w:tcPr>
            <w:tcW w:w="2256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121 to 140</w:t>
            </w:r>
          </w:p>
        </w:tc>
      </w:tr>
      <w:tr w:rsidR="006C0FFD" w:rsidRPr="006C0FFD" w:rsidTr="00C25044">
        <w:trPr>
          <w:trHeight w:val="316"/>
        </w:trPr>
        <w:tc>
          <w:tcPr>
            <w:tcW w:w="568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S3</w:t>
            </w:r>
          </w:p>
        </w:tc>
        <w:tc>
          <w:tcPr>
            <w:tcW w:w="2256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141 to 160</w:t>
            </w:r>
          </w:p>
        </w:tc>
      </w:tr>
      <w:tr w:rsidR="006C0FFD" w:rsidRPr="006C0FFD" w:rsidTr="00C25044">
        <w:trPr>
          <w:trHeight w:val="316"/>
        </w:trPr>
        <w:tc>
          <w:tcPr>
            <w:tcW w:w="568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S4</w:t>
            </w:r>
          </w:p>
        </w:tc>
        <w:tc>
          <w:tcPr>
            <w:tcW w:w="2256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161 to 182</w:t>
            </w:r>
          </w:p>
        </w:tc>
      </w:tr>
      <w:tr w:rsidR="006C0FFD" w:rsidRPr="006C0FFD" w:rsidTr="00C25044">
        <w:trPr>
          <w:trHeight w:val="316"/>
        </w:trPr>
        <w:tc>
          <w:tcPr>
            <w:tcW w:w="568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S5</w:t>
            </w:r>
          </w:p>
        </w:tc>
        <w:tc>
          <w:tcPr>
            <w:tcW w:w="2256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201 to 220</w:t>
            </w:r>
          </w:p>
        </w:tc>
      </w:tr>
      <w:tr w:rsidR="006C0FFD" w:rsidRPr="006C0FFD" w:rsidTr="00C25044">
        <w:trPr>
          <w:trHeight w:val="316"/>
        </w:trPr>
        <w:tc>
          <w:tcPr>
            <w:tcW w:w="568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S6</w:t>
            </w:r>
          </w:p>
        </w:tc>
        <w:tc>
          <w:tcPr>
            <w:tcW w:w="2256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221 to 240</w:t>
            </w:r>
          </w:p>
        </w:tc>
      </w:tr>
      <w:tr w:rsidR="006C0FFD" w:rsidRPr="006C0FFD" w:rsidTr="00C25044">
        <w:trPr>
          <w:trHeight w:val="316"/>
        </w:trPr>
        <w:tc>
          <w:tcPr>
            <w:tcW w:w="568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S7</w:t>
            </w:r>
          </w:p>
        </w:tc>
        <w:tc>
          <w:tcPr>
            <w:tcW w:w="2256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241 to 255</w:t>
            </w:r>
          </w:p>
        </w:tc>
      </w:tr>
      <w:tr w:rsidR="006C0FFD" w:rsidRPr="006C0FFD" w:rsidTr="00C25044">
        <w:trPr>
          <w:trHeight w:val="316"/>
        </w:trPr>
        <w:tc>
          <w:tcPr>
            <w:tcW w:w="568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S8</w:t>
            </w:r>
          </w:p>
        </w:tc>
        <w:tc>
          <w:tcPr>
            <w:tcW w:w="2256" w:type="dxa"/>
          </w:tcPr>
          <w:p w:rsidR="006C0FFD" w:rsidRPr="006C0FFD" w:rsidRDefault="006C0FFD" w:rsidP="006C0FFD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256 to 272</w:t>
            </w:r>
          </w:p>
        </w:tc>
      </w:tr>
    </w:tbl>
    <w:tbl>
      <w:tblPr>
        <w:tblpPr w:leftFromText="180" w:rightFromText="180" w:vertAnchor="text" w:horzAnchor="page" w:tblpX="4212" w:tblpY="1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5"/>
        <w:gridCol w:w="2448"/>
      </w:tblGrid>
      <w:tr w:rsidR="00C25044" w:rsidRPr="006C0FFD" w:rsidTr="00C25044">
        <w:trPr>
          <w:trHeight w:val="329"/>
        </w:trPr>
        <w:tc>
          <w:tcPr>
            <w:tcW w:w="3023" w:type="dxa"/>
            <w:gridSpan w:val="2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Third Year Batches</w:t>
            </w:r>
          </w:p>
        </w:tc>
      </w:tr>
      <w:tr w:rsidR="00C25044" w:rsidRPr="006C0FFD" w:rsidTr="00C25044">
        <w:trPr>
          <w:trHeight w:val="316"/>
        </w:trPr>
        <w:tc>
          <w:tcPr>
            <w:tcW w:w="575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6C0FFD">
              <w:rPr>
                <w:rFonts w:ascii="Cambria" w:hAnsi="Cambria"/>
                <w:b/>
                <w:sz w:val="24"/>
                <w:szCs w:val="24"/>
              </w:rPr>
              <w:t>T1</w:t>
            </w:r>
          </w:p>
        </w:tc>
        <w:tc>
          <w:tcPr>
            <w:tcW w:w="244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101 to 120</w:t>
            </w:r>
          </w:p>
        </w:tc>
      </w:tr>
      <w:tr w:rsidR="00C25044" w:rsidRPr="006C0FFD" w:rsidTr="00C25044">
        <w:trPr>
          <w:trHeight w:val="316"/>
        </w:trPr>
        <w:tc>
          <w:tcPr>
            <w:tcW w:w="575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T2</w:t>
            </w:r>
          </w:p>
        </w:tc>
        <w:tc>
          <w:tcPr>
            <w:tcW w:w="244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121 to 140</w:t>
            </w:r>
          </w:p>
        </w:tc>
      </w:tr>
      <w:tr w:rsidR="00C25044" w:rsidRPr="006C0FFD" w:rsidTr="00C25044">
        <w:trPr>
          <w:trHeight w:val="316"/>
        </w:trPr>
        <w:tc>
          <w:tcPr>
            <w:tcW w:w="575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T3</w:t>
            </w:r>
          </w:p>
        </w:tc>
        <w:tc>
          <w:tcPr>
            <w:tcW w:w="244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141 to 160</w:t>
            </w:r>
          </w:p>
        </w:tc>
      </w:tr>
      <w:tr w:rsidR="00C25044" w:rsidRPr="006C0FFD" w:rsidTr="00C25044">
        <w:trPr>
          <w:trHeight w:val="316"/>
        </w:trPr>
        <w:tc>
          <w:tcPr>
            <w:tcW w:w="575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T4</w:t>
            </w:r>
          </w:p>
        </w:tc>
        <w:tc>
          <w:tcPr>
            <w:tcW w:w="244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161 to 180</w:t>
            </w:r>
          </w:p>
        </w:tc>
      </w:tr>
      <w:tr w:rsidR="00C25044" w:rsidRPr="006C0FFD" w:rsidTr="00C25044">
        <w:trPr>
          <w:trHeight w:val="316"/>
        </w:trPr>
        <w:tc>
          <w:tcPr>
            <w:tcW w:w="575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T5</w:t>
            </w:r>
          </w:p>
        </w:tc>
        <w:tc>
          <w:tcPr>
            <w:tcW w:w="244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201 to 218</w:t>
            </w:r>
          </w:p>
        </w:tc>
      </w:tr>
      <w:tr w:rsidR="00C25044" w:rsidRPr="006C0FFD" w:rsidTr="00C25044">
        <w:trPr>
          <w:trHeight w:val="316"/>
        </w:trPr>
        <w:tc>
          <w:tcPr>
            <w:tcW w:w="575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T6</w:t>
            </w:r>
          </w:p>
        </w:tc>
        <w:tc>
          <w:tcPr>
            <w:tcW w:w="244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219 to 236</w:t>
            </w:r>
          </w:p>
        </w:tc>
      </w:tr>
      <w:tr w:rsidR="00C25044" w:rsidRPr="006C0FFD" w:rsidTr="00C25044">
        <w:trPr>
          <w:trHeight w:val="316"/>
        </w:trPr>
        <w:tc>
          <w:tcPr>
            <w:tcW w:w="575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T7</w:t>
            </w:r>
          </w:p>
        </w:tc>
        <w:tc>
          <w:tcPr>
            <w:tcW w:w="244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237 to 254</w:t>
            </w:r>
          </w:p>
        </w:tc>
      </w:tr>
      <w:tr w:rsidR="00C25044" w:rsidRPr="006C0FFD" w:rsidTr="00C25044">
        <w:trPr>
          <w:trHeight w:val="316"/>
        </w:trPr>
        <w:tc>
          <w:tcPr>
            <w:tcW w:w="575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T8</w:t>
            </w:r>
          </w:p>
        </w:tc>
        <w:tc>
          <w:tcPr>
            <w:tcW w:w="244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>Roll No. 255 to 268</w:t>
            </w:r>
          </w:p>
        </w:tc>
      </w:tr>
    </w:tbl>
    <w:tbl>
      <w:tblPr>
        <w:tblpPr w:leftFromText="180" w:rightFromText="180" w:vertAnchor="text" w:horzAnchor="page" w:tblpX="7948" w:tblpY="16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8"/>
        <w:gridCol w:w="2634"/>
      </w:tblGrid>
      <w:tr w:rsidR="00C25044" w:rsidRPr="006C0FFD" w:rsidTr="00C25044">
        <w:trPr>
          <w:trHeight w:val="329"/>
        </w:trPr>
        <w:tc>
          <w:tcPr>
            <w:tcW w:w="3202" w:type="dxa"/>
            <w:gridSpan w:val="2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Final</w:t>
            </w:r>
            <w:r w:rsidRPr="006C0FFD">
              <w:rPr>
                <w:rFonts w:ascii="Cambria" w:hAnsi="Cambria"/>
                <w:b/>
                <w:sz w:val="24"/>
                <w:szCs w:val="24"/>
              </w:rPr>
              <w:t xml:space="preserve"> Year Batches</w:t>
            </w:r>
          </w:p>
        </w:tc>
      </w:tr>
      <w:tr w:rsidR="00C25044" w:rsidRPr="006C0FFD" w:rsidTr="00C25044">
        <w:trPr>
          <w:trHeight w:val="316"/>
        </w:trPr>
        <w:tc>
          <w:tcPr>
            <w:tcW w:w="56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</w:t>
            </w:r>
            <w:r w:rsidRPr="006C0FFD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634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Roll No. 101 to 118</w:t>
            </w:r>
          </w:p>
        </w:tc>
      </w:tr>
      <w:tr w:rsidR="00C25044" w:rsidRPr="006C0FFD" w:rsidTr="00C25044">
        <w:trPr>
          <w:trHeight w:val="316"/>
        </w:trPr>
        <w:tc>
          <w:tcPr>
            <w:tcW w:w="56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</w:t>
            </w:r>
            <w:r w:rsidRPr="006C0FFD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2634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 xml:space="preserve">Roll </w:t>
            </w:r>
            <w:r>
              <w:rPr>
                <w:rFonts w:ascii="Cambria" w:hAnsi="Cambria"/>
                <w:b/>
                <w:sz w:val="24"/>
                <w:szCs w:val="24"/>
              </w:rPr>
              <w:t>No. 119 to 136</w:t>
            </w:r>
          </w:p>
        </w:tc>
      </w:tr>
      <w:tr w:rsidR="00C25044" w:rsidRPr="006C0FFD" w:rsidTr="00C25044">
        <w:trPr>
          <w:trHeight w:val="316"/>
        </w:trPr>
        <w:tc>
          <w:tcPr>
            <w:tcW w:w="56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</w:t>
            </w:r>
            <w:r w:rsidRPr="006C0FFD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2634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Roll No. 137 to 154</w:t>
            </w:r>
          </w:p>
        </w:tc>
      </w:tr>
      <w:tr w:rsidR="00C25044" w:rsidRPr="006C0FFD" w:rsidTr="00C25044">
        <w:trPr>
          <w:trHeight w:val="316"/>
        </w:trPr>
        <w:tc>
          <w:tcPr>
            <w:tcW w:w="56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</w:t>
            </w:r>
            <w:r w:rsidRPr="006C0FFD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634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Roll No. 155 to 171</w:t>
            </w:r>
          </w:p>
        </w:tc>
      </w:tr>
      <w:tr w:rsidR="00C25044" w:rsidRPr="006C0FFD" w:rsidTr="00C25044">
        <w:trPr>
          <w:trHeight w:val="316"/>
        </w:trPr>
        <w:tc>
          <w:tcPr>
            <w:tcW w:w="56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</w:t>
            </w:r>
            <w:r w:rsidRPr="006C0FFD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634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Roll No. 201 to 218</w:t>
            </w:r>
          </w:p>
        </w:tc>
      </w:tr>
      <w:tr w:rsidR="00C25044" w:rsidRPr="006C0FFD" w:rsidTr="00C25044">
        <w:trPr>
          <w:trHeight w:val="316"/>
        </w:trPr>
        <w:tc>
          <w:tcPr>
            <w:tcW w:w="56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</w:t>
            </w:r>
            <w:r w:rsidRPr="006C0FFD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2634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6C0FFD">
              <w:rPr>
                <w:rFonts w:ascii="Cambria" w:hAnsi="Cambria"/>
                <w:b/>
                <w:sz w:val="24"/>
                <w:szCs w:val="24"/>
              </w:rPr>
              <w:t xml:space="preserve">Roll </w:t>
            </w:r>
            <w:r>
              <w:rPr>
                <w:rFonts w:ascii="Cambria" w:hAnsi="Cambria"/>
                <w:b/>
                <w:sz w:val="24"/>
                <w:szCs w:val="24"/>
              </w:rPr>
              <w:t>No. 219 to 236</w:t>
            </w:r>
          </w:p>
        </w:tc>
      </w:tr>
      <w:tr w:rsidR="00C25044" w:rsidRPr="006C0FFD" w:rsidTr="00C25044">
        <w:trPr>
          <w:trHeight w:val="316"/>
        </w:trPr>
        <w:tc>
          <w:tcPr>
            <w:tcW w:w="56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</w:t>
            </w:r>
            <w:r w:rsidRPr="006C0FFD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2634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Roll No. 237 to 254</w:t>
            </w:r>
          </w:p>
        </w:tc>
      </w:tr>
      <w:tr w:rsidR="00C25044" w:rsidRPr="006C0FFD" w:rsidTr="00C25044">
        <w:trPr>
          <w:trHeight w:val="316"/>
        </w:trPr>
        <w:tc>
          <w:tcPr>
            <w:tcW w:w="568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</w:t>
            </w:r>
            <w:r w:rsidRPr="006C0FFD"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  <w:tc>
          <w:tcPr>
            <w:tcW w:w="2634" w:type="dxa"/>
          </w:tcPr>
          <w:p w:rsidR="00C25044" w:rsidRPr="006C0FFD" w:rsidRDefault="00C25044" w:rsidP="00C2504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Roll No. 255 to 269</w:t>
            </w:r>
          </w:p>
        </w:tc>
      </w:tr>
    </w:tbl>
    <w:p w:rsidR="006C0FFD" w:rsidRDefault="006C0FFD" w:rsidP="002F4D59">
      <w:pPr>
        <w:spacing w:after="0"/>
        <w:rPr>
          <w:rFonts w:ascii="Cambria" w:hAnsi="Cambria"/>
          <w:sz w:val="24"/>
          <w:szCs w:val="24"/>
        </w:rPr>
      </w:pPr>
    </w:p>
    <w:p w:rsidR="006C0FFD" w:rsidRDefault="006C0FFD" w:rsidP="002F4D59">
      <w:pPr>
        <w:spacing w:after="0"/>
        <w:rPr>
          <w:rFonts w:ascii="Cambria" w:hAnsi="Cambria"/>
          <w:sz w:val="24"/>
          <w:szCs w:val="24"/>
        </w:rPr>
      </w:pPr>
    </w:p>
    <w:p w:rsidR="006C0FFD" w:rsidRDefault="006C0FFD" w:rsidP="002F4D59">
      <w:pPr>
        <w:spacing w:after="0"/>
        <w:rPr>
          <w:rFonts w:ascii="Cambria" w:hAnsi="Cambria"/>
          <w:sz w:val="24"/>
          <w:szCs w:val="24"/>
        </w:rPr>
      </w:pPr>
    </w:p>
    <w:p w:rsidR="006C0FFD" w:rsidRDefault="006C0FFD" w:rsidP="002F4D59">
      <w:pPr>
        <w:spacing w:after="0"/>
        <w:rPr>
          <w:rFonts w:ascii="Cambria" w:hAnsi="Cambria"/>
          <w:sz w:val="24"/>
          <w:szCs w:val="24"/>
        </w:rPr>
      </w:pPr>
    </w:p>
    <w:p w:rsidR="006C0FFD" w:rsidRDefault="006C0FFD" w:rsidP="006C0FF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Mr. M.N. </w:t>
      </w:r>
      <w:proofErr w:type="spellStart"/>
      <w:r>
        <w:rPr>
          <w:rFonts w:ascii="Cambria" w:hAnsi="Cambria"/>
          <w:sz w:val="24"/>
          <w:szCs w:val="24"/>
        </w:rPr>
        <w:t>Bhandare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Dr. A. M. </w:t>
      </w:r>
      <w:proofErr w:type="spellStart"/>
      <w:r>
        <w:rPr>
          <w:rFonts w:ascii="Cambria" w:hAnsi="Cambria"/>
          <w:sz w:val="24"/>
          <w:szCs w:val="24"/>
        </w:rPr>
        <w:t>Rajurkar</w:t>
      </w:r>
      <w:proofErr w:type="spellEnd"/>
    </w:p>
    <w:p w:rsidR="006C0FFD" w:rsidRDefault="006C0FFD" w:rsidP="006C0FFD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Time Table</w:t>
      </w:r>
      <w:r w:rsidRPr="001C199D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1C199D">
        <w:rPr>
          <w:rFonts w:ascii="Cambria" w:hAnsi="Cambria"/>
          <w:b/>
          <w:sz w:val="24"/>
          <w:szCs w:val="24"/>
        </w:rPr>
        <w:t>Incharge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Head of Department</w:t>
      </w:r>
    </w:p>
    <w:p w:rsidR="00C56587" w:rsidRDefault="00C56587" w:rsidP="006C0FFD">
      <w:pPr>
        <w:spacing w:after="0"/>
        <w:rPr>
          <w:rFonts w:ascii="Cambria" w:hAnsi="Cambria"/>
          <w:b/>
          <w:sz w:val="24"/>
          <w:szCs w:val="24"/>
        </w:rPr>
      </w:pPr>
    </w:p>
    <w:p w:rsidR="00213A53" w:rsidRDefault="00213A53" w:rsidP="006C0FFD">
      <w:pPr>
        <w:spacing w:after="0"/>
        <w:rPr>
          <w:rFonts w:ascii="Cambria" w:hAnsi="Cambria"/>
          <w:b/>
          <w:sz w:val="24"/>
          <w:szCs w:val="24"/>
        </w:rPr>
      </w:pPr>
    </w:p>
    <w:p w:rsidR="00C56587" w:rsidRDefault="00C56587" w:rsidP="006C0FFD">
      <w:pPr>
        <w:spacing w:after="0"/>
        <w:rPr>
          <w:rFonts w:ascii="Cambria" w:hAnsi="Cambria"/>
          <w:b/>
          <w:sz w:val="24"/>
          <w:szCs w:val="24"/>
        </w:rPr>
      </w:pPr>
    </w:p>
    <w:p w:rsidR="00C56587" w:rsidRDefault="00C25044" w:rsidP="00C56587">
      <w:pPr>
        <w:spacing w:after="0"/>
        <w:jc w:val="center"/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-25400</wp:posOffset>
            </wp:positionV>
            <wp:extent cx="889000" cy="594995"/>
            <wp:effectExtent l="19050" t="0" r="6350" b="0"/>
            <wp:wrapTight wrapText="bothSides">
              <wp:wrapPolygon edited="0">
                <wp:start x="-463" y="0"/>
                <wp:lineTo x="-463" y="20747"/>
                <wp:lineTo x="21754" y="20747"/>
                <wp:lineTo x="21754" y="0"/>
                <wp:lineTo x="-463" y="0"/>
              </wp:wrapPolygon>
            </wp:wrapTight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6587" w:rsidRDefault="00C56587" w:rsidP="00C56587">
      <w:pPr>
        <w:spacing w:after="0"/>
        <w:jc w:val="center"/>
        <w:rPr>
          <w:rFonts w:ascii="Cambria" w:eastAsia="Calibri" w:hAnsi="Cambria"/>
          <w:b/>
          <w:bCs/>
          <w:sz w:val="24"/>
          <w:szCs w:val="24"/>
        </w:rPr>
      </w:pPr>
    </w:p>
    <w:p w:rsidR="00C56587" w:rsidRDefault="00C56587" w:rsidP="00C56587">
      <w:pPr>
        <w:spacing w:after="0"/>
        <w:jc w:val="center"/>
        <w:rPr>
          <w:rFonts w:ascii="Cambria" w:eastAsia="Calibri" w:hAnsi="Cambria"/>
          <w:b/>
          <w:bCs/>
          <w:sz w:val="24"/>
          <w:szCs w:val="24"/>
        </w:rPr>
      </w:pPr>
    </w:p>
    <w:p w:rsidR="00C56587" w:rsidRPr="00B55D72" w:rsidRDefault="00C56587" w:rsidP="00C56587">
      <w:pPr>
        <w:spacing w:after="0"/>
        <w:jc w:val="center"/>
        <w:rPr>
          <w:rFonts w:ascii="Cambria" w:eastAsia="Calibri" w:hAnsi="Cambria"/>
          <w:b/>
          <w:bCs/>
          <w:sz w:val="24"/>
          <w:szCs w:val="24"/>
        </w:rPr>
      </w:pPr>
      <w:r w:rsidRPr="00B55D72">
        <w:rPr>
          <w:rFonts w:ascii="Cambria" w:eastAsia="Calibri" w:hAnsi="Cambria"/>
          <w:b/>
          <w:bCs/>
          <w:sz w:val="24"/>
          <w:szCs w:val="24"/>
        </w:rPr>
        <w:t>M.G.M’</w:t>
      </w:r>
      <w:r>
        <w:rPr>
          <w:rFonts w:ascii="Cambria" w:eastAsia="Calibri" w:hAnsi="Cambria"/>
          <w:b/>
          <w:bCs/>
          <w:sz w:val="24"/>
          <w:szCs w:val="24"/>
        </w:rPr>
        <w:t>S</w:t>
      </w:r>
      <w:r w:rsidRPr="00B55D72">
        <w:rPr>
          <w:rFonts w:ascii="Cambria" w:eastAsia="Calibri" w:hAnsi="Cambria"/>
          <w:b/>
          <w:bCs/>
          <w:sz w:val="24"/>
          <w:szCs w:val="24"/>
        </w:rPr>
        <w:t xml:space="preserve"> College of Engineering, </w:t>
      </w:r>
      <w:proofErr w:type="spellStart"/>
      <w:r w:rsidRPr="00B55D72">
        <w:rPr>
          <w:rFonts w:ascii="Cambria" w:eastAsia="Calibri" w:hAnsi="Cambria"/>
          <w:b/>
          <w:bCs/>
          <w:sz w:val="24"/>
          <w:szCs w:val="24"/>
        </w:rPr>
        <w:t>Nanded</w:t>
      </w:r>
      <w:proofErr w:type="spellEnd"/>
    </w:p>
    <w:p w:rsidR="00C56587" w:rsidRDefault="00C56587" w:rsidP="00C56587">
      <w:pPr>
        <w:spacing w:after="0"/>
        <w:jc w:val="center"/>
        <w:rPr>
          <w:rFonts w:ascii="Cambria" w:eastAsia="Calibri" w:hAnsi="Cambria"/>
          <w:b/>
          <w:bCs/>
          <w:sz w:val="28"/>
          <w:szCs w:val="24"/>
        </w:rPr>
      </w:pPr>
      <w:r w:rsidRPr="00DE6448">
        <w:rPr>
          <w:rFonts w:ascii="Cambria" w:eastAsia="Calibri" w:hAnsi="Cambria"/>
          <w:b/>
          <w:bCs/>
          <w:sz w:val="28"/>
          <w:szCs w:val="24"/>
        </w:rPr>
        <w:t>Department of Computer Science &amp; Engineering</w:t>
      </w:r>
    </w:p>
    <w:p w:rsidR="00C56587" w:rsidRDefault="00C56587" w:rsidP="00C56587">
      <w:pPr>
        <w:pBdr>
          <w:bottom w:val="single" w:sz="6" w:space="1" w:color="auto"/>
        </w:pBdr>
        <w:jc w:val="center"/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sz w:val="24"/>
          <w:szCs w:val="24"/>
        </w:rPr>
        <w:t xml:space="preserve">Academic </w:t>
      </w:r>
      <w:proofErr w:type="gramStart"/>
      <w:r>
        <w:rPr>
          <w:rFonts w:ascii="Cambria" w:eastAsia="Calibri" w:hAnsi="Cambria"/>
          <w:b/>
          <w:bCs/>
          <w:sz w:val="24"/>
          <w:szCs w:val="24"/>
        </w:rPr>
        <w:t>Year :</w:t>
      </w:r>
      <w:proofErr w:type="gramEnd"/>
      <w:r>
        <w:rPr>
          <w:rFonts w:ascii="Cambria" w:eastAsia="Calibri" w:hAnsi="Cambria"/>
          <w:b/>
          <w:bCs/>
          <w:sz w:val="24"/>
          <w:szCs w:val="24"/>
        </w:rPr>
        <w:t xml:space="preserve"> 202</w:t>
      </w:r>
      <w:r w:rsidR="009E5293">
        <w:rPr>
          <w:rFonts w:ascii="Cambria" w:eastAsia="Calibri" w:hAnsi="Cambria"/>
          <w:b/>
          <w:bCs/>
          <w:sz w:val="24"/>
          <w:szCs w:val="24"/>
        </w:rPr>
        <w:t>4-25</w:t>
      </w:r>
      <w:r w:rsidRPr="008F59FD">
        <w:rPr>
          <w:rFonts w:ascii="Cambria" w:eastAsia="Calibri" w:hAnsi="Cambria"/>
          <w:b/>
          <w:bCs/>
          <w:sz w:val="24"/>
          <w:szCs w:val="24"/>
        </w:rPr>
        <w:t xml:space="preserve"> </w:t>
      </w:r>
      <w:r>
        <w:rPr>
          <w:rFonts w:ascii="Cambria" w:eastAsia="Calibri" w:hAnsi="Cambria"/>
          <w:b/>
          <w:bCs/>
          <w:sz w:val="24"/>
          <w:szCs w:val="24"/>
        </w:rPr>
        <w:t>(</w:t>
      </w:r>
      <w:r w:rsidR="009E5293">
        <w:rPr>
          <w:rFonts w:ascii="Cambria" w:eastAsia="Calibri" w:hAnsi="Cambria"/>
          <w:b/>
          <w:bCs/>
          <w:sz w:val="24"/>
          <w:szCs w:val="24"/>
        </w:rPr>
        <w:t>ODD</w:t>
      </w:r>
      <w:r w:rsidRPr="008F59FD">
        <w:rPr>
          <w:rFonts w:ascii="Cambria" w:eastAsia="Calibri" w:hAnsi="Cambria"/>
          <w:b/>
          <w:bCs/>
          <w:sz w:val="24"/>
          <w:szCs w:val="24"/>
        </w:rPr>
        <w:t xml:space="preserve"> SEM</w:t>
      </w:r>
      <w:r>
        <w:rPr>
          <w:rFonts w:ascii="Cambria" w:eastAsia="Calibri" w:hAnsi="Cambria"/>
          <w:b/>
          <w:bCs/>
          <w:sz w:val="24"/>
          <w:szCs w:val="24"/>
        </w:rPr>
        <w:t>ESTER)</w:t>
      </w:r>
    </w:p>
    <w:p w:rsidR="006C0FFD" w:rsidRDefault="00C56587" w:rsidP="00C56587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C56587">
        <w:rPr>
          <w:rFonts w:ascii="Cambria" w:hAnsi="Cambria"/>
          <w:b/>
          <w:sz w:val="28"/>
          <w:szCs w:val="28"/>
        </w:rPr>
        <w:t>Do’s and Don’ts in Computer Lab for Students</w:t>
      </w:r>
    </w:p>
    <w:p w:rsidR="00C56587" w:rsidRDefault="00C56587" w:rsidP="00C56587">
      <w:pPr>
        <w:spacing w:after="0"/>
        <w:jc w:val="center"/>
        <w:rPr>
          <w:rFonts w:ascii="Cambria" w:hAnsi="Cambria"/>
          <w:sz w:val="24"/>
          <w:szCs w:val="24"/>
        </w:rPr>
      </w:pPr>
    </w:p>
    <w:p w:rsidR="00C56587" w:rsidRDefault="00C56587" w:rsidP="00C56587">
      <w:pPr>
        <w:spacing w:after="0"/>
        <w:rPr>
          <w:rFonts w:ascii="Cambria" w:hAnsi="Cambria"/>
          <w:b/>
          <w:sz w:val="24"/>
          <w:szCs w:val="24"/>
        </w:rPr>
      </w:pPr>
      <w:proofErr w:type="gramStart"/>
      <w:r w:rsidRPr="00C56587">
        <w:rPr>
          <w:rFonts w:ascii="Cambria" w:hAnsi="Cambria"/>
          <w:b/>
          <w:sz w:val="24"/>
          <w:szCs w:val="24"/>
        </w:rPr>
        <w:t>Do’s</w:t>
      </w:r>
      <w:r>
        <w:rPr>
          <w:rFonts w:ascii="Cambria" w:hAnsi="Cambria"/>
          <w:b/>
          <w:sz w:val="24"/>
          <w:szCs w:val="24"/>
        </w:rPr>
        <w:t xml:space="preserve"> :</w:t>
      </w:r>
      <w:proofErr w:type="gramEnd"/>
      <w:r>
        <w:rPr>
          <w:rFonts w:ascii="Cambria" w:hAnsi="Cambria"/>
          <w:b/>
          <w:sz w:val="24"/>
          <w:szCs w:val="24"/>
        </w:rPr>
        <w:t xml:space="preserve"> </w:t>
      </w:r>
    </w:p>
    <w:p w:rsidR="005B20CD" w:rsidRDefault="005B20CD" w:rsidP="00C56587">
      <w:pPr>
        <w:spacing w:after="0"/>
        <w:rPr>
          <w:rFonts w:ascii="Cambria" w:hAnsi="Cambria"/>
          <w:b/>
          <w:sz w:val="24"/>
          <w:szCs w:val="24"/>
        </w:rPr>
      </w:pPr>
    </w:p>
    <w:p w:rsidR="00C56587" w:rsidRPr="00C56587" w:rsidRDefault="00C56587" w:rsidP="00C56587">
      <w:pPr>
        <w:numPr>
          <w:ilvl w:val="0"/>
          <w:numId w:val="20"/>
        </w:numPr>
        <w:spacing w:after="0"/>
        <w:jc w:val="both"/>
        <w:rPr>
          <w:rFonts w:ascii="Cambria" w:hAnsi="Cambria"/>
          <w:sz w:val="24"/>
          <w:szCs w:val="24"/>
        </w:rPr>
      </w:pPr>
      <w:r w:rsidRPr="00C56587">
        <w:rPr>
          <w:rFonts w:ascii="Cambria" w:hAnsi="Cambria"/>
          <w:sz w:val="24"/>
          <w:szCs w:val="24"/>
        </w:rPr>
        <w:t>Uniform an</w:t>
      </w:r>
      <w:r w:rsidR="00453451">
        <w:rPr>
          <w:rFonts w:ascii="Cambria" w:hAnsi="Cambria"/>
          <w:sz w:val="24"/>
          <w:szCs w:val="24"/>
        </w:rPr>
        <w:t>d ID-card is compulsory during l</w:t>
      </w:r>
      <w:r w:rsidRPr="00C56587">
        <w:rPr>
          <w:rFonts w:ascii="Cambria" w:hAnsi="Cambria"/>
          <w:sz w:val="24"/>
          <w:szCs w:val="24"/>
        </w:rPr>
        <w:t>ab Sessions.</w:t>
      </w:r>
    </w:p>
    <w:p w:rsidR="00C56587" w:rsidRPr="00C56587" w:rsidRDefault="00C56587" w:rsidP="00C56587">
      <w:pPr>
        <w:numPr>
          <w:ilvl w:val="0"/>
          <w:numId w:val="20"/>
        </w:numPr>
        <w:spacing w:after="0"/>
        <w:jc w:val="both"/>
        <w:rPr>
          <w:rFonts w:ascii="Cambria" w:hAnsi="Cambria"/>
          <w:sz w:val="24"/>
          <w:szCs w:val="24"/>
        </w:rPr>
      </w:pPr>
      <w:r w:rsidRPr="00C56587">
        <w:rPr>
          <w:rFonts w:ascii="Cambria" w:hAnsi="Cambria" w:cs="Cambria"/>
          <w:sz w:val="24"/>
          <w:szCs w:val="24"/>
        </w:rPr>
        <w:t>Please leave footwear outside the laboratory at the designated place.</w:t>
      </w:r>
    </w:p>
    <w:p w:rsidR="00C56587" w:rsidRPr="00C56587" w:rsidRDefault="00C56587" w:rsidP="00C56587">
      <w:pPr>
        <w:numPr>
          <w:ilvl w:val="0"/>
          <w:numId w:val="20"/>
        </w:numPr>
        <w:spacing w:after="0"/>
        <w:jc w:val="both"/>
        <w:rPr>
          <w:rFonts w:ascii="Cambria" w:hAnsi="Cambria"/>
          <w:sz w:val="24"/>
          <w:szCs w:val="24"/>
        </w:rPr>
      </w:pPr>
      <w:r w:rsidRPr="00C56587">
        <w:rPr>
          <w:rFonts w:ascii="Cambria" w:hAnsi="Cambria" w:cs="Cambria"/>
          <w:sz w:val="24"/>
          <w:szCs w:val="24"/>
        </w:rPr>
        <w:t>Every user must make an entry whil</w:t>
      </w:r>
      <w:r w:rsidRPr="00C56587">
        <w:rPr>
          <w:rFonts w:ascii="Cambria" w:hAnsi="Cambria"/>
          <w:sz w:val="24"/>
          <w:szCs w:val="24"/>
        </w:rPr>
        <w:t xml:space="preserve">e entering the computer lab and at the </w:t>
      </w:r>
      <w:r w:rsidR="00453451">
        <w:rPr>
          <w:rFonts w:ascii="Cambria" w:hAnsi="Cambria"/>
          <w:sz w:val="24"/>
          <w:szCs w:val="24"/>
        </w:rPr>
        <w:t>time of exit from the l</w:t>
      </w:r>
      <w:r w:rsidRPr="00C56587">
        <w:rPr>
          <w:rFonts w:ascii="Cambria" w:hAnsi="Cambria"/>
          <w:sz w:val="24"/>
          <w:szCs w:val="24"/>
        </w:rPr>
        <w:t>ab.</w:t>
      </w:r>
    </w:p>
    <w:p w:rsidR="00C56587" w:rsidRPr="00C56587" w:rsidRDefault="00C56587" w:rsidP="00C56587">
      <w:pPr>
        <w:numPr>
          <w:ilvl w:val="0"/>
          <w:numId w:val="20"/>
        </w:numPr>
        <w:spacing w:after="0"/>
        <w:jc w:val="both"/>
        <w:rPr>
          <w:rFonts w:ascii="Cambria" w:hAnsi="Cambria"/>
          <w:sz w:val="24"/>
          <w:szCs w:val="24"/>
        </w:rPr>
      </w:pPr>
      <w:r w:rsidRPr="00C56587">
        <w:rPr>
          <w:rFonts w:ascii="Cambria" w:hAnsi="Cambria" w:cs="Cambria"/>
          <w:sz w:val="24"/>
          <w:szCs w:val="24"/>
        </w:rPr>
        <w:t xml:space="preserve">Maintain silence and discipline in the </w:t>
      </w:r>
      <w:r w:rsidR="00453451">
        <w:rPr>
          <w:rFonts w:ascii="Cambria" w:hAnsi="Cambria" w:cs="Cambria"/>
          <w:sz w:val="24"/>
          <w:szCs w:val="24"/>
        </w:rPr>
        <w:t>l</w:t>
      </w:r>
      <w:r w:rsidRPr="00C56587">
        <w:rPr>
          <w:rFonts w:ascii="Cambria" w:hAnsi="Cambria" w:cs="Cambria"/>
          <w:sz w:val="24"/>
          <w:szCs w:val="24"/>
        </w:rPr>
        <w:t>aboratory.</w:t>
      </w:r>
    </w:p>
    <w:p w:rsidR="00C56587" w:rsidRPr="00C56587" w:rsidRDefault="00453451" w:rsidP="00C56587">
      <w:pPr>
        <w:numPr>
          <w:ilvl w:val="0"/>
          <w:numId w:val="20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l</w:t>
      </w:r>
      <w:r w:rsidR="00C56587" w:rsidRPr="00C56587">
        <w:rPr>
          <w:rFonts w:ascii="Cambria" w:hAnsi="Cambria" w:cs="Cambria"/>
          <w:sz w:val="24"/>
          <w:szCs w:val="24"/>
        </w:rPr>
        <w:t>abs must always be kept clean and tidy.</w:t>
      </w:r>
    </w:p>
    <w:p w:rsidR="00C56587" w:rsidRPr="0096234B" w:rsidRDefault="00C56587" w:rsidP="0096234B">
      <w:pPr>
        <w:numPr>
          <w:ilvl w:val="0"/>
          <w:numId w:val="20"/>
        </w:numPr>
        <w:spacing w:after="0"/>
        <w:jc w:val="both"/>
        <w:rPr>
          <w:rFonts w:ascii="Cambria" w:hAnsi="Cambria"/>
          <w:sz w:val="24"/>
          <w:szCs w:val="24"/>
        </w:rPr>
      </w:pPr>
      <w:r w:rsidRPr="00C56587">
        <w:rPr>
          <w:rFonts w:ascii="Cambria" w:hAnsi="Cambria" w:cs="Cambria"/>
          <w:sz w:val="24"/>
          <w:szCs w:val="24"/>
        </w:rPr>
        <w:t>Lab timin</w:t>
      </w:r>
      <w:r w:rsidRPr="0096234B">
        <w:rPr>
          <w:rFonts w:ascii="Cambria" w:hAnsi="Cambria" w:cs="Cambria"/>
          <w:sz w:val="24"/>
          <w:szCs w:val="24"/>
        </w:rPr>
        <w:t>g will be as per the academic timetable of different classes.</w:t>
      </w:r>
    </w:p>
    <w:p w:rsidR="00C56587" w:rsidRPr="00C56587" w:rsidRDefault="00C56587" w:rsidP="00C56587">
      <w:pPr>
        <w:numPr>
          <w:ilvl w:val="0"/>
          <w:numId w:val="20"/>
        </w:numPr>
        <w:spacing w:after="0"/>
        <w:jc w:val="both"/>
        <w:rPr>
          <w:rFonts w:ascii="Cambria" w:hAnsi="Cambria"/>
          <w:sz w:val="24"/>
          <w:szCs w:val="24"/>
        </w:rPr>
      </w:pPr>
      <w:r w:rsidRPr="00C56587">
        <w:rPr>
          <w:rFonts w:ascii="Cambria" w:hAnsi="Cambria" w:cs="Cambria"/>
          <w:sz w:val="24"/>
          <w:szCs w:val="24"/>
        </w:rPr>
        <w:t>Please follow i</w:t>
      </w:r>
      <w:r w:rsidRPr="00C56587">
        <w:rPr>
          <w:rFonts w:ascii="Cambria" w:hAnsi="Cambria"/>
          <w:sz w:val="24"/>
          <w:szCs w:val="24"/>
        </w:rPr>
        <w:t>nstructions precisely as instructed by the instructor.</w:t>
      </w:r>
    </w:p>
    <w:p w:rsidR="00C56587" w:rsidRPr="00C56587" w:rsidRDefault="00C56587" w:rsidP="00C56587">
      <w:pPr>
        <w:numPr>
          <w:ilvl w:val="0"/>
          <w:numId w:val="20"/>
        </w:numPr>
        <w:spacing w:after="0"/>
        <w:jc w:val="both"/>
        <w:rPr>
          <w:rFonts w:ascii="Cambria" w:hAnsi="Cambria"/>
          <w:sz w:val="24"/>
          <w:szCs w:val="24"/>
        </w:rPr>
      </w:pPr>
      <w:r w:rsidRPr="00C56587">
        <w:rPr>
          <w:rFonts w:ascii="Cambria" w:hAnsi="Cambria" w:cs="Cambria"/>
          <w:sz w:val="24"/>
          <w:szCs w:val="24"/>
        </w:rPr>
        <w:t>Internet facilities are only for educational / study purposes.</w:t>
      </w:r>
    </w:p>
    <w:p w:rsidR="00C56587" w:rsidRPr="00C56587" w:rsidRDefault="00C56587" w:rsidP="00C56587">
      <w:pPr>
        <w:numPr>
          <w:ilvl w:val="0"/>
          <w:numId w:val="20"/>
        </w:numPr>
        <w:spacing w:after="0"/>
        <w:jc w:val="both"/>
        <w:rPr>
          <w:rFonts w:ascii="Cambria" w:hAnsi="Cambria"/>
          <w:sz w:val="24"/>
          <w:szCs w:val="24"/>
        </w:rPr>
      </w:pPr>
      <w:r w:rsidRPr="00C56587">
        <w:rPr>
          <w:rFonts w:ascii="Cambria" w:hAnsi="Cambria" w:cs="Cambria"/>
          <w:sz w:val="24"/>
          <w:szCs w:val="24"/>
        </w:rPr>
        <w:t xml:space="preserve">Students should come with thorough preparation for the experiment to be </w:t>
      </w:r>
      <w:r w:rsidRPr="00C56587">
        <w:rPr>
          <w:rFonts w:ascii="Cambria" w:hAnsi="Cambria"/>
          <w:sz w:val="24"/>
          <w:szCs w:val="24"/>
        </w:rPr>
        <w:t>conducted.</w:t>
      </w:r>
    </w:p>
    <w:p w:rsidR="00C56587" w:rsidRPr="00C56587" w:rsidRDefault="00C56587" w:rsidP="00C56587">
      <w:pPr>
        <w:numPr>
          <w:ilvl w:val="0"/>
          <w:numId w:val="20"/>
        </w:numPr>
        <w:spacing w:after="0"/>
        <w:jc w:val="both"/>
        <w:rPr>
          <w:rFonts w:ascii="Cambria" w:hAnsi="Cambria"/>
          <w:sz w:val="24"/>
          <w:szCs w:val="24"/>
        </w:rPr>
      </w:pPr>
      <w:r w:rsidRPr="00C56587">
        <w:rPr>
          <w:rFonts w:ascii="Cambria" w:hAnsi="Cambria" w:cs="Cambria"/>
          <w:sz w:val="24"/>
          <w:szCs w:val="24"/>
        </w:rPr>
        <w:t>Students will not be permitted to attend the labo</w:t>
      </w:r>
      <w:r w:rsidRPr="00C56587">
        <w:rPr>
          <w:rFonts w:ascii="Cambria" w:hAnsi="Cambria"/>
          <w:sz w:val="24"/>
          <w:szCs w:val="24"/>
        </w:rPr>
        <w:t>ratory unless they bring the practical record fully completed in all respects pertaining to the experiment conducted in the previous lab session.</w:t>
      </w:r>
    </w:p>
    <w:p w:rsidR="00C56587" w:rsidRPr="00C56587" w:rsidRDefault="00C56587" w:rsidP="00C56587">
      <w:pPr>
        <w:numPr>
          <w:ilvl w:val="0"/>
          <w:numId w:val="20"/>
        </w:numPr>
        <w:spacing w:after="0"/>
        <w:jc w:val="both"/>
        <w:rPr>
          <w:rFonts w:ascii="Cambria" w:hAnsi="Cambria"/>
          <w:sz w:val="24"/>
          <w:szCs w:val="24"/>
        </w:rPr>
      </w:pPr>
      <w:r w:rsidRPr="00C56587">
        <w:rPr>
          <w:rFonts w:ascii="Cambria" w:hAnsi="Cambria" w:cs="Cambria"/>
          <w:sz w:val="24"/>
          <w:szCs w:val="24"/>
        </w:rPr>
        <w:t>Practical record should be neatly maintained.</w:t>
      </w:r>
    </w:p>
    <w:p w:rsidR="00C56587" w:rsidRPr="00453451" w:rsidRDefault="00C56587" w:rsidP="00C56587">
      <w:pPr>
        <w:numPr>
          <w:ilvl w:val="0"/>
          <w:numId w:val="20"/>
        </w:numPr>
        <w:spacing w:after="0"/>
        <w:jc w:val="both"/>
        <w:rPr>
          <w:rFonts w:ascii="Cambria" w:hAnsi="Cambria"/>
          <w:sz w:val="24"/>
          <w:szCs w:val="24"/>
        </w:rPr>
      </w:pPr>
      <w:r w:rsidRPr="00453451">
        <w:rPr>
          <w:rFonts w:ascii="Cambria" w:hAnsi="Cambria" w:cs="Cambria"/>
          <w:sz w:val="24"/>
          <w:szCs w:val="24"/>
        </w:rPr>
        <w:t>Students should obtain the signature of the staff-in-charge in the observation</w:t>
      </w:r>
      <w:r w:rsidR="00453451" w:rsidRPr="00453451">
        <w:rPr>
          <w:rFonts w:ascii="Cambria" w:hAnsi="Cambria" w:cs="Cambria"/>
          <w:sz w:val="24"/>
          <w:szCs w:val="24"/>
        </w:rPr>
        <w:t xml:space="preserve"> </w:t>
      </w:r>
      <w:r w:rsidRPr="00453451">
        <w:rPr>
          <w:rFonts w:ascii="Cambria" w:hAnsi="Cambria"/>
          <w:sz w:val="24"/>
          <w:szCs w:val="24"/>
        </w:rPr>
        <w:t>book after completing each experiment.</w:t>
      </w:r>
    </w:p>
    <w:p w:rsidR="00C56587" w:rsidRPr="00C56587" w:rsidRDefault="00453451" w:rsidP="00C56587">
      <w:pPr>
        <w:numPr>
          <w:ilvl w:val="0"/>
          <w:numId w:val="23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Ask l</w:t>
      </w:r>
      <w:r w:rsidR="00C56587" w:rsidRPr="00C56587">
        <w:rPr>
          <w:rFonts w:ascii="Cambria" w:hAnsi="Cambria"/>
          <w:sz w:val="24"/>
          <w:szCs w:val="24"/>
        </w:rPr>
        <w:t xml:space="preserve">ab technician for assistance </w:t>
      </w:r>
      <w:r>
        <w:rPr>
          <w:rFonts w:ascii="Cambria" w:hAnsi="Cambria"/>
          <w:sz w:val="24"/>
          <w:szCs w:val="24"/>
        </w:rPr>
        <w:t>if you have any problem during l</w:t>
      </w:r>
      <w:r w:rsidR="00C56587" w:rsidRPr="00C56587">
        <w:rPr>
          <w:rFonts w:ascii="Cambria" w:hAnsi="Cambria"/>
          <w:sz w:val="24"/>
          <w:szCs w:val="24"/>
        </w:rPr>
        <w:t>ab session.</w:t>
      </w:r>
    </w:p>
    <w:p w:rsidR="00C56587" w:rsidRDefault="00C56587" w:rsidP="00C56587">
      <w:pPr>
        <w:numPr>
          <w:ilvl w:val="0"/>
          <w:numId w:val="23"/>
        </w:numPr>
        <w:spacing w:after="0"/>
        <w:jc w:val="both"/>
        <w:rPr>
          <w:rFonts w:ascii="Cambria" w:hAnsi="Cambria"/>
          <w:sz w:val="24"/>
          <w:szCs w:val="24"/>
        </w:rPr>
      </w:pPr>
      <w:r w:rsidRPr="00C56587">
        <w:rPr>
          <w:rFonts w:ascii="Cambria" w:hAnsi="Cambria" w:cs="Cambria"/>
          <w:sz w:val="24"/>
          <w:szCs w:val="24"/>
        </w:rPr>
        <w:t>Turn off the respective systems and arrange the chairs be</w:t>
      </w:r>
      <w:r w:rsidRPr="00C56587">
        <w:rPr>
          <w:rFonts w:ascii="Cambria" w:hAnsi="Cambria"/>
          <w:sz w:val="24"/>
          <w:szCs w:val="24"/>
        </w:rPr>
        <w:t xml:space="preserve">fore leaving the </w:t>
      </w:r>
      <w:r w:rsidR="00453451">
        <w:rPr>
          <w:rFonts w:ascii="Cambria" w:hAnsi="Cambria"/>
          <w:sz w:val="24"/>
          <w:szCs w:val="24"/>
        </w:rPr>
        <w:t>l</w:t>
      </w:r>
      <w:r w:rsidRPr="00C56587">
        <w:rPr>
          <w:rFonts w:ascii="Cambria" w:hAnsi="Cambria"/>
          <w:sz w:val="24"/>
          <w:szCs w:val="24"/>
        </w:rPr>
        <w:t>aboratory.</w:t>
      </w:r>
    </w:p>
    <w:p w:rsidR="00453451" w:rsidRDefault="00453451" w:rsidP="00453451">
      <w:pPr>
        <w:spacing w:after="0"/>
        <w:jc w:val="both"/>
        <w:rPr>
          <w:rFonts w:ascii="Cambria" w:hAnsi="Cambria"/>
          <w:sz w:val="24"/>
          <w:szCs w:val="24"/>
        </w:rPr>
      </w:pPr>
    </w:p>
    <w:p w:rsidR="00453451" w:rsidRDefault="00453451" w:rsidP="00453451">
      <w:pPr>
        <w:spacing w:after="0"/>
        <w:jc w:val="both"/>
        <w:rPr>
          <w:rFonts w:ascii="Cambria" w:hAnsi="Cambria"/>
          <w:sz w:val="24"/>
          <w:szCs w:val="24"/>
        </w:rPr>
      </w:pPr>
    </w:p>
    <w:p w:rsidR="00453451" w:rsidRDefault="00453451" w:rsidP="00453451">
      <w:pPr>
        <w:spacing w:after="0"/>
        <w:jc w:val="both"/>
        <w:rPr>
          <w:rFonts w:ascii="Cambria" w:hAnsi="Cambria"/>
          <w:b/>
          <w:sz w:val="24"/>
          <w:szCs w:val="24"/>
        </w:rPr>
      </w:pPr>
      <w:proofErr w:type="gramStart"/>
      <w:r w:rsidRPr="00453451">
        <w:rPr>
          <w:rFonts w:ascii="Cambria" w:hAnsi="Cambria"/>
          <w:b/>
          <w:sz w:val="24"/>
          <w:szCs w:val="24"/>
        </w:rPr>
        <w:t>Don’ts</w:t>
      </w:r>
      <w:r>
        <w:rPr>
          <w:rFonts w:ascii="Cambria" w:hAnsi="Cambria"/>
          <w:b/>
          <w:sz w:val="24"/>
          <w:szCs w:val="24"/>
        </w:rPr>
        <w:t xml:space="preserve"> :</w:t>
      </w:r>
      <w:proofErr w:type="gramEnd"/>
      <w:r>
        <w:rPr>
          <w:rFonts w:ascii="Cambria" w:hAnsi="Cambria"/>
          <w:b/>
          <w:sz w:val="24"/>
          <w:szCs w:val="24"/>
        </w:rPr>
        <w:t xml:space="preserve"> </w:t>
      </w:r>
    </w:p>
    <w:p w:rsidR="005B20CD" w:rsidRPr="00453451" w:rsidRDefault="005B20CD" w:rsidP="00453451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:rsidR="00453451" w:rsidRPr="00453451" w:rsidRDefault="00453451" w:rsidP="00453451">
      <w:pPr>
        <w:numPr>
          <w:ilvl w:val="0"/>
          <w:numId w:val="2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Don’t use mobile phones during l</w:t>
      </w:r>
      <w:r w:rsidRPr="00453451">
        <w:rPr>
          <w:rFonts w:ascii="Cambria" w:hAnsi="Cambria" w:cs="Cambria"/>
          <w:sz w:val="24"/>
          <w:szCs w:val="24"/>
        </w:rPr>
        <w:t>ab session.</w:t>
      </w:r>
    </w:p>
    <w:p w:rsidR="00453451" w:rsidRPr="00453451" w:rsidRDefault="00453451" w:rsidP="00453451">
      <w:pPr>
        <w:numPr>
          <w:ilvl w:val="0"/>
          <w:numId w:val="24"/>
        </w:numPr>
        <w:spacing w:after="0"/>
        <w:jc w:val="both"/>
        <w:rPr>
          <w:rFonts w:ascii="Cambria" w:hAnsi="Cambria"/>
          <w:sz w:val="24"/>
          <w:szCs w:val="24"/>
        </w:rPr>
      </w:pPr>
      <w:r w:rsidRPr="00453451">
        <w:rPr>
          <w:rFonts w:ascii="Cambria" w:hAnsi="Cambria" w:cs="Cambria"/>
          <w:sz w:val="24"/>
          <w:szCs w:val="24"/>
        </w:rPr>
        <w:t>Shoes and B</w:t>
      </w:r>
      <w:r>
        <w:rPr>
          <w:rFonts w:ascii="Cambria" w:hAnsi="Cambria" w:cs="Cambria"/>
          <w:sz w:val="24"/>
          <w:szCs w:val="24"/>
        </w:rPr>
        <w:t>ags are not allowed inside the l</w:t>
      </w:r>
      <w:r w:rsidRPr="00453451">
        <w:rPr>
          <w:rFonts w:ascii="Cambria" w:hAnsi="Cambria" w:cs="Cambria"/>
          <w:sz w:val="24"/>
          <w:szCs w:val="24"/>
        </w:rPr>
        <w:t>ab.</w:t>
      </w:r>
    </w:p>
    <w:p w:rsidR="00453451" w:rsidRPr="00453451" w:rsidRDefault="00453451" w:rsidP="00453451">
      <w:pPr>
        <w:numPr>
          <w:ilvl w:val="0"/>
          <w:numId w:val="24"/>
        </w:numPr>
        <w:spacing w:after="0"/>
        <w:jc w:val="both"/>
        <w:rPr>
          <w:rFonts w:ascii="Cambria" w:hAnsi="Cambria"/>
          <w:sz w:val="24"/>
          <w:szCs w:val="24"/>
        </w:rPr>
      </w:pPr>
      <w:r w:rsidRPr="00453451">
        <w:rPr>
          <w:rFonts w:ascii="Cambria" w:hAnsi="Cambria" w:cs="Cambria"/>
          <w:sz w:val="24"/>
          <w:szCs w:val="24"/>
        </w:rPr>
        <w:t>Do not start the work unle</w:t>
      </w:r>
      <w:r>
        <w:rPr>
          <w:rFonts w:ascii="Cambria" w:hAnsi="Cambria" w:cs="Cambria"/>
          <w:sz w:val="24"/>
          <w:szCs w:val="24"/>
        </w:rPr>
        <w:t xml:space="preserve">ss your setup is verified &amp; </w:t>
      </w:r>
      <w:r w:rsidRPr="00453451">
        <w:rPr>
          <w:rFonts w:ascii="Cambria" w:hAnsi="Cambria" w:cs="Cambria"/>
          <w:sz w:val="24"/>
          <w:szCs w:val="24"/>
        </w:rPr>
        <w:t xml:space="preserve">approved by your </w:t>
      </w:r>
      <w:r w:rsidRPr="00453451">
        <w:rPr>
          <w:rFonts w:ascii="Cambria" w:hAnsi="Cambria"/>
          <w:sz w:val="24"/>
          <w:szCs w:val="24"/>
        </w:rPr>
        <w:t>instructor.</w:t>
      </w:r>
    </w:p>
    <w:p w:rsidR="00453451" w:rsidRPr="00453451" w:rsidRDefault="00453451" w:rsidP="00453451">
      <w:pPr>
        <w:numPr>
          <w:ilvl w:val="0"/>
          <w:numId w:val="24"/>
        </w:numPr>
        <w:spacing w:after="0"/>
        <w:jc w:val="both"/>
        <w:rPr>
          <w:rFonts w:ascii="Cambria" w:hAnsi="Cambria"/>
          <w:sz w:val="24"/>
          <w:szCs w:val="24"/>
        </w:rPr>
      </w:pPr>
      <w:r w:rsidRPr="00453451">
        <w:rPr>
          <w:rFonts w:ascii="Cambria" w:hAnsi="Cambria" w:cs="Cambria"/>
          <w:sz w:val="24"/>
          <w:szCs w:val="24"/>
        </w:rPr>
        <w:t xml:space="preserve">Do </w:t>
      </w:r>
      <w:r>
        <w:rPr>
          <w:rFonts w:ascii="Cambria" w:hAnsi="Cambria" w:cs="Cambria"/>
          <w:sz w:val="24"/>
          <w:szCs w:val="24"/>
        </w:rPr>
        <w:t xml:space="preserve">not set password to the BIOS &amp; </w:t>
      </w:r>
      <w:r w:rsidRPr="00453451">
        <w:rPr>
          <w:rFonts w:ascii="Cambria" w:hAnsi="Cambria"/>
          <w:sz w:val="24"/>
          <w:szCs w:val="24"/>
        </w:rPr>
        <w:t>User accounts.</w:t>
      </w:r>
    </w:p>
    <w:p w:rsidR="00453451" w:rsidRPr="00453451" w:rsidRDefault="00453451" w:rsidP="00453451">
      <w:pPr>
        <w:numPr>
          <w:ilvl w:val="0"/>
          <w:numId w:val="24"/>
        </w:numPr>
        <w:spacing w:after="0"/>
        <w:jc w:val="both"/>
        <w:rPr>
          <w:rFonts w:ascii="Cambria" w:hAnsi="Cambria"/>
          <w:sz w:val="24"/>
          <w:szCs w:val="24"/>
        </w:rPr>
      </w:pPr>
      <w:r w:rsidRPr="00453451">
        <w:rPr>
          <w:rFonts w:ascii="Cambria" w:hAnsi="Cambria" w:cs="Cambria"/>
          <w:sz w:val="24"/>
          <w:szCs w:val="24"/>
        </w:rPr>
        <w:t>Do not remove anything from the computer system without permission.</w:t>
      </w:r>
    </w:p>
    <w:p w:rsidR="00453451" w:rsidRPr="00453451" w:rsidRDefault="00453451" w:rsidP="00453451">
      <w:pPr>
        <w:numPr>
          <w:ilvl w:val="0"/>
          <w:numId w:val="24"/>
        </w:numPr>
        <w:spacing w:after="0"/>
        <w:jc w:val="both"/>
        <w:rPr>
          <w:rFonts w:ascii="Cambria" w:hAnsi="Cambria"/>
          <w:sz w:val="24"/>
          <w:szCs w:val="24"/>
        </w:rPr>
      </w:pPr>
      <w:r w:rsidRPr="00453451">
        <w:rPr>
          <w:rFonts w:ascii="Cambria" w:hAnsi="Cambria" w:cs="Cambria"/>
          <w:sz w:val="24"/>
          <w:szCs w:val="24"/>
        </w:rPr>
        <w:t>Playing games on computer in the lab is strictly prohibited.</w:t>
      </w:r>
    </w:p>
    <w:p w:rsidR="00453451" w:rsidRPr="00453451" w:rsidRDefault="00453451" w:rsidP="00453451">
      <w:pPr>
        <w:numPr>
          <w:ilvl w:val="0"/>
          <w:numId w:val="24"/>
        </w:numPr>
        <w:spacing w:after="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eat food in the l</w:t>
      </w:r>
      <w:r w:rsidRPr="00453451">
        <w:rPr>
          <w:rFonts w:ascii="Cambria" w:hAnsi="Cambria" w:cs="Cambria"/>
          <w:sz w:val="24"/>
          <w:szCs w:val="24"/>
        </w:rPr>
        <w:t>aboratory.</w:t>
      </w:r>
    </w:p>
    <w:p w:rsidR="00453451" w:rsidRPr="00C56587" w:rsidRDefault="00453451" w:rsidP="00453451">
      <w:pPr>
        <w:numPr>
          <w:ilvl w:val="0"/>
          <w:numId w:val="2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Do not wander around the l</w:t>
      </w:r>
      <w:r w:rsidRPr="00453451">
        <w:rPr>
          <w:rFonts w:ascii="Cambria" w:hAnsi="Cambria" w:cs="Cambria"/>
          <w:sz w:val="24"/>
          <w:szCs w:val="24"/>
        </w:rPr>
        <w:t>ab and distract other students.</w:t>
      </w:r>
    </w:p>
    <w:p w:rsidR="006C0FFD" w:rsidRDefault="006C0FFD" w:rsidP="002F4D59">
      <w:pPr>
        <w:spacing w:after="0"/>
        <w:rPr>
          <w:rFonts w:ascii="Cambria" w:hAnsi="Cambria"/>
          <w:sz w:val="24"/>
          <w:szCs w:val="24"/>
        </w:rPr>
      </w:pPr>
    </w:p>
    <w:p w:rsidR="00453451" w:rsidRDefault="00453451" w:rsidP="002F4D59">
      <w:pPr>
        <w:spacing w:after="0"/>
        <w:rPr>
          <w:rFonts w:ascii="Cambria" w:hAnsi="Cambria"/>
          <w:sz w:val="24"/>
          <w:szCs w:val="24"/>
        </w:rPr>
      </w:pPr>
    </w:p>
    <w:p w:rsidR="00453451" w:rsidRDefault="00453451" w:rsidP="002F4D59">
      <w:pPr>
        <w:spacing w:after="0"/>
        <w:rPr>
          <w:rFonts w:ascii="Cambria" w:hAnsi="Cambria"/>
          <w:sz w:val="24"/>
          <w:szCs w:val="24"/>
        </w:rPr>
      </w:pPr>
    </w:p>
    <w:p w:rsidR="00453451" w:rsidRDefault="00453451" w:rsidP="00453451">
      <w:pPr>
        <w:spacing w:after="0"/>
        <w:ind w:left="72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Dr. A. M. </w:t>
      </w:r>
      <w:proofErr w:type="spellStart"/>
      <w:r>
        <w:rPr>
          <w:rFonts w:ascii="Cambria" w:hAnsi="Cambria"/>
          <w:sz w:val="24"/>
          <w:szCs w:val="24"/>
        </w:rPr>
        <w:t>Rajurkar</w:t>
      </w:r>
      <w:proofErr w:type="spellEnd"/>
    </w:p>
    <w:p w:rsidR="00453451" w:rsidRDefault="00453451" w:rsidP="00453451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Head of Department</w:t>
      </w:r>
    </w:p>
    <w:sectPr w:rsidR="00453451" w:rsidSect="006509FF">
      <w:pgSz w:w="12240" w:h="15840"/>
      <w:pgMar w:top="540" w:right="616" w:bottom="18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7"/>
    <w:multiLevelType w:val="hybridMultilevel"/>
    <w:tmpl w:val="00000007"/>
    <w:lvl w:ilvl="0" w:tplc="0000025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9"/>
    <w:multiLevelType w:val="hybridMultilevel"/>
    <w:tmpl w:val="00000009"/>
    <w:lvl w:ilvl="0" w:tplc="0000032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B"/>
    <w:multiLevelType w:val="hybridMultilevel"/>
    <w:tmpl w:val="0000000B"/>
    <w:lvl w:ilvl="0" w:tplc="000003E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D"/>
    <w:multiLevelType w:val="hybridMultilevel"/>
    <w:tmpl w:val="0000000D"/>
    <w:lvl w:ilvl="0" w:tplc="000004B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F"/>
    <w:multiLevelType w:val="hybridMultilevel"/>
    <w:tmpl w:val="0000000F"/>
    <w:lvl w:ilvl="0" w:tplc="0000057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11"/>
    <w:multiLevelType w:val="hybridMultilevel"/>
    <w:tmpl w:val="00000011"/>
    <w:lvl w:ilvl="0" w:tplc="0000064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7EC19DA"/>
    <w:multiLevelType w:val="hybridMultilevel"/>
    <w:tmpl w:val="70F86588"/>
    <w:lvl w:ilvl="0" w:tplc="55D43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9643318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A1DDD"/>
    <w:multiLevelType w:val="hybridMultilevel"/>
    <w:tmpl w:val="8B1E699A"/>
    <w:lvl w:ilvl="0" w:tplc="B986FA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1482FED"/>
    <w:multiLevelType w:val="hybridMultilevel"/>
    <w:tmpl w:val="AB64B28E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F74337"/>
    <w:multiLevelType w:val="hybridMultilevel"/>
    <w:tmpl w:val="A040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0C3D46"/>
    <w:multiLevelType w:val="hybridMultilevel"/>
    <w:tmpl w:val="2AA44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4020E"/>
    <w:multiLevelType w:val="hybridMultilevel"/>
    <w:tmpl w:val="2590710C"/>
    <w:lvl w:ilvl="0" w:tplc="246ED55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5A5ACF"/>
    <w:multiLevelType w:val="hybridMultilevel"/>
    <w:tmpl w:val="08224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C42CB9"/>
    <w:multiLevelType w:val="hybridMultilevel"/>
    <w:tmpl w:val="7CAC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70163"/>
    <w:multiLevelType w:val="hybridMultilevel"/>
    <w:tmpl w:val="DBD2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CC0A7F"/>
    <w:multiLevelType w:val="hybridMultilevel"/>
    <w:tmpl w:val="99F02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E02CC"/>
    <w:multiLevelType w:val="hybridMultilevel"/>
    <w:tmpl w:val="F8C649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304947"/>
    <w:multiLevelType w:val="hybridMultilevel"/>
    <w:tmpl w:val="AB64B28E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B90885"/>
    <w:multiLevelType w:val="hybridMultilevel"/>
    <w:tmpl w:val="2B72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92E30"/>
    <w:multiLevelType w:val="hybridMultilevel"/>
    <w:tmpl w:val="DEC6E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05433C"/>
    <w:multiLevelType w:val="hybridMultilevel"/>
    <w:tmpl w:val="BA96A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BD2E58"/>
    <w:multiLevelType w:val="hybridMultilevel"/>
    <w:tmpl w:val="A4C0D804"/>
    <w:lvl w:ilvl="0" w:tplc="BD2CB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6673C5"/>
    <w:multiLevelType w:val="hybridMultilevel"/>
    <w:tmpl w:val="5FA81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741572"/>
    <w:multiLevelType w:val="hybridMultilevel"/>
    <w:tmpl w:val="E5A46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11"/>
  </w:num>
  <w:num w:numId="12">
    <w:abstractNumId w:val="18"/>
  </w:num>
  <w:num w:numId="13">
    <w:abstractNumId w:val="14"/>
  </w:num>
  <w:num w:numId="14">
    <w:abstractNumId w:val="23"/>
  </w:num>
  <w:num w:numId="15">
    <w:abstractNumId w:val="12"/>
  </w:num>
  <w:num w:numId="16">
    <w:abstractNumId w:val="10"/>
  </w:num>
  <w:num w:numId="17">
    <w:abstractNumId w:val="19"/>
  </w:num>
  <w:num w:numId="18">
    <w:abstractNumId w:val="22"/>
  </w:num>
  <w:num w:numId="19">
    <w:abstractNumId w:val="21"/>
  </w:num>
  <w:num w:numId="20">
    <w:abstractNumId w:val="15"/>
  </w:num>
  <w:num w:numId="21">
    <w:abstractNumId w:val="16"/>
  </w:num>
  <w:num w:numId="22">
    <w:abstractNumId w:val="17"/>
  </w:num>
  <w:num w:numId="23">
    <w:abstractNumId w:val="24"/>
  </w:num>
  <w:num w:numId="24">
    <w:abstractNumId w:val="20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rsids>
    <w:rsidRoot w:val="005C322A"/>
    <w:rsid w:val="00003EB1"/>
    <w:rsid w:val="000042A5"/>
    <w:rsid w:val="00004760"/>
    <w:rsid w:val="000059F5"/>
    <w:rsid w:val="00006968"/>
    <w:rsid w:val="00012075"/>
    <w:rsid w:val="00012550"/>
    <w:rsid w:val="000126D3"/>
    <w:rsid w:val="00020B22"/>
    <w:rsid w:val="00025E31"/>
    <w:rsid w:val="00030CF1"/>
    <w:rsid w:val="00032013"/>
    <w:rsid w:val="000374BD"/>
    <w:rsid w:val="00041611"/>
    <w:rsid w:val="00051B85"/>
    <w:rsid w:val="00070209"/>
    <w:rsid w:val="0007507A"/>
    <w:rsid w:val="00077DB4"/>
    <w:rsid w:val="00081325"/>
    <w:rsid w:val="00082E52"/>
    <w:rsid w:val="00083102"/>
    <w:rsid w:val="000852D2"/>
    <w:rsid w:val="00085460"/>
    <w:rsid w:val="000939E4"/>
    <w:rsid w:val="00094235"/>
    <w:rsid w:val="000A11EB"/>
    <w:rsid w:val="000A2092"/>
    <w:rsid w:val="000A2190"/>
    <w:rsid w:val="000A29C4"/>
    <w:rsid w:val="000A341F"/>
    <w:rsid w:val="000B1BCC"/>
    <w:rsid w:val="000B7629"/>
    <w:rsid w:val="000D383A"/>
    <w:rsid w:val="000E2144"/>
    <w:rsid w:val="000E3A4F"/>
    <w:rsid w:val="000F0332"/>
    <w:rsid w:val="000F1B88"/>
    <w:rsid w:val="000F45C1"/>
    <w:rsid w:val="001003A3"/>
    <w:rsid w:val="001036CA"/>
    <w:rsid w:val="00110C29"/>
    <w:rsid w:val="00114248"/>
    <w:rsid w:val="001143F6"/>
    <w:rsid w:val="00115372"/>
    <w:rsid w:val="00121F6D"/>
    <w:rsid w:val="00122AB0"/>
    <w:rsid w:val="00126E5F"/>
    <w:rsid w:val="0012789C"/>
    <w:rsid w:val="00141547"/>
    <w:rsid w:val="0014200C"/>
    <w:rsid w:val="00150C33"/>
    <w:rsid w:val="00151139"/>
    <w:rsid w:val="00151BAC"/>
    <w:rsid w:val="001718A3"/>
    <w:rsid w:val="001773B5"/>
    <w:rsid w:val="0018486A"/>
    <w:rsid w:val="001939DA"/>
    <w:rsid w:val="0019428E"/>
    <w:rsid w:val="0019557B"/>
    <w:rsid w:val="001A0096"/>
    <w:rsid w:val="001A276A"/>
    <w:rsid w:val="001A3F9B"/>
    <w:rsid w:val="001A796A"/>
    <w:rsid w:val="001B2C4A"/>
    <w:rsid w:val="001B34AE"/>
    <w:rsid w:val="001C199D"/>
    <w:rsid w:val="001C39D0"/>
    <w:rsid w:val="001D11AE"/>
    <w:rsid w:val="001D4615"/>
    <w:rsid w:val="001E3850"/>
    <w:rsid w:val="001E6243"/>
    <w:rsid w:val="001F0767"/>
    <w:rsid w:val="001F5680"/>
    <w:rsid w:val="00207095"/>
    <w:rsid w:val="0021122B"/>
    <w:rsid w:val="00213A53"/>
    <w:rsid w:val="0021405C"/>
    <w:rsid w:val="002144EC"/>
    <w:rsid w:val="002156A3"/>
    <w:rsid w:val="00223126"/>
    <w:rsid w:val="002337BE"/>
    <w:rsid w:val="0024347D"/>
    <w:rsid w:val="0025233A"/>
    <w:rsid w:val="00254B16"/>
    <w:rsid w:val="00254C06"/>
    <w:rsid w:val="00262D93"/>
    <w:rsid w:val="00266D73"/>
    <w:rsid w:val="00267490"/>
    <w:rsid w:val="00273B7F"/>
    <w:rsid w:val="002760B9"/>
    <w:rsid w:val="00286378"/>
    <w:rsid w:val="00297394"/>
    <w:rsid w:val="002A2862"/>
    <w:rsid w:val="002B032C"/>
    <w:rsid w:val="002B42CA"/>
    <w:rsid w:val="002D071F"/>
    <w:rsid w:val="002D7742"/>
    <w:rsid w:val="002F257D"/>
    <w:rsid w:val="002F4D59"/>
    <w:rsid w:val="00300197"/>
    <w:rsid w:val="00306382"/>
    <w:rsid w:val="00310F8F"/>
    <w:rsid w:val="003123D7"/>
    <w:rsid w:val="00313487"/>
    <w:rsid w:val="003219BB"/>
    <w:rsid w:val="00331ABF"/>
    <w:rsid w:val="00332218"/>
    <w:rsid w:val="00336E0B"/>
    <w:rsid w:val="003558C5"/>
    <w:rsid w:val="00355DAB"/>
    <w:rsid w:val="00361953"/>
    <w:rsid w:val="00364E7F"/>
    <w:rsid w:val="0037177F"/>
    <w:rsid w:val="0038115C"/>
    <w:rsid w:val="00381DFA"/>
    <w:rsid w:val="00386C43"/>
    <w:rsid w:val="003938A8"/>
    <w:rsid w:val="003A16BF"/>
    <w:rsid w:val="003A5940"/>
    <w:rsid w:val="003A692B"/>
    <w:rsid w:val="003B5438"/>
    <w:rsid w:val="003D2512"/>
    <w:rsid w:val="003D407B"/>
    <w:rsid w:val="0040063D"/>
    <w:rsid w:val="00403992"/>
    <w:rsid w:val="00403EDA"/>
    <w:rsid w:val="00405283"/>
    <w:rsid w:val="004131EE"/>
    <w:rsid w:val="00414012"/>
    <w:rsid w:val="0042080B"/>
    <w:rsid w:val="00421540"/>
    <w:rsid w:val="00423DA8"/>
    <w:rsid w:val="0042447D"/>
    <w:rsid w:val="00425A3C"/>
    <w:rsid w:val="00432F18"/>
    <w:rsid w:val="00437B66"/>
    <w:rsid w:val="00451A7B"/>
    <w:rsid w:val="00453451"/>
    <w:rsid w:val="00455B75"/>
    <w:rsid w:val="00463804"/>
    <w:rsid w:val="004813DD"/>
    <w:rsid w:val="004870BF"/>
    <w:rsid w:val="00490FE3"/>
    <w:rsid w:val="004A0537"/>
    <w:rsid w:val="004B00FF"/>
    <w:rsid w:val="004B0660"/>
    <w:rsid w:val="004B3873"/>
    <w:rsid w:val="004B3E00"/>
    <w:rsid w:val="004B78EF"/>
    <w:rsid w:val="004C099A"/>
    <w:rsid w:val="004C52B0"/>
    <w:rsid w:val="004C6473"/>
    <w:rsid w:val="004D3E7D"/>
    <w:rsid w:val="004D4B20"/>
    <w:rsid w:val="004D4DC4"/>
    <w:rsid w:val="004E6616"/>
    <w:rsid w:val="004F76D8"/>
    <w:rsid w:val="00510134"/>
    <w:rsid w:val="00514DCE"/>
    <w:rsid w:val="00520322"/>
    <w:rsid w:val="00520AFB"/>
    <w:rsid w:val="005242FC"/>
    <w:rsid w:val="00533C48"/>
    <w:rsid w:val="00535E1C"/>
    <w:rsid w:val="005428AA"/>
    <w:rsid w:val="005507A1"/>
    <w:rsid w:val="00551604"/>
    <w:rsid w:val="00560A8E"/>
    <w:rsid w:val="00562F1D"/>
    <w:rsid w:val="00567931"/>
    <w:rsid w:val="0058212E"/>
    <w:rsid w:val="005914BC"/>
    <w:rsid w:val="005931AD"/>
    <w:rsid w:val="005948C4"/>
    <w:rsid w:val="0059524F"/>
    <w:rsid w:val="00597DBA"/>
    <w:rsid w:val="005A3B4B"/>
    <w:rsid w:val="005A708C"/>
    <w:rsid w:val="005B20CD"/>
    <w:rsid w:val="005B3544"/>
    <w:rsid w:val="005B49CD"/>
    <w:rsid w:val="005B7ACE"/>
    <w:rsid w:val="005C322A"/>
    <w:rsid w:val="005F12CC"/>
    <w:rsid w:val="005F79B6"/>
    <w:rsid w:val="00604EA5"/>
    <w:rsid w:val="00606FEA"/>
    <w:rsid w:val="0061101D"/>
    <w:rsid w:val="0061415C"/>
    <w:rsid w:val="00614BB9"/>
    <w:rsid w:val="006248FA"/>
    <w:rsid w:val="00627FBD"/>
    <w:rsid w:val="006364AD"/>
    <w:rsid w:val="00637AC1"/>
    <w:rsid w:val="0064430B"/>
    <w:rsid w:val="006509FF"/>
    <w:rsid w:val="006653BB"/>
    <w:rsid w:val="006661FD"/>
    <w:rsid w:val="006701BB"/>
    <w:rsid w:val="00674B79"/>
    <w:rsid w:val="00682B67"/>
    <w:rsid w:val="006B0A8A"/>
    <w:rsid w:val="006C0FFD"/>
    <w:rsid w:val="006C2894"/>
    <w:rsid w:val="006C2A0D"/>
    <w:rsid w:val="006C6168"/>
    <w:rsid w:val="006F4DD5"/>
    <w:rsid w:val="00703080"/>
    <w:rsid w:val="00723949"/>
    <w:rsid w:val="00736E62"/>
    <w:rsid w:val="00746978"/>
    <w:rsid w:val="00751B99"/>
    <w:rsid w:val="00754AE4"/>
    <w:rsid w:val="00762729"/>
    <w:rsid w:val="007652A5"/>
    <w:rsid w:val="00765482"/>
    <w:rsid w:val="00775007"/>
    <w:rsid w:val="007770DC"/>
    <w:rsid w:val="007845B9"/>
    <w:rsid w:val="007909E1"/>
    <w:rsid w:val="00790D51"/>
    <w:rsid w:val="007A7BF4"/>
    <w:rsid w:val="007B15ED"/>
    <w:rsid w:val="007B1895"/>
    <w:rsid w:val="007B3F02"/>
    <w:rsid w:val="007B5CE4"/>
    <w:rsid w:val="007B6324"/>
    <w:rsid w:val="007B6BC1"/>
    <w:rsid w:val="007B70D4"/>
    <w:rsid w:val="007C269E"/>
    <w:rsid w:val="007C6E4D"/>
    <w:rsid w:val="007D11F2"/>
    <w:rsid w:val="007F2F5E"/>
    <w:rsid w:val="008025E4"/>
    <w:rsid w:val="00805B2D"/>
    <w:rsid w:val="0080645E"/>
    <w:rsid w:val="0080791E"/>
    <w:rsid w:val="00815FFB"/>
    <w:rsid w:val="00827AA0"/>
    <w:rsid w:val="00836D93"/>
    <w:rsid w:val="0084673A"/>
    <w:rsid w:val="0087153D"/>
    <w:rsid w:val="0087541E"/>
    <w:rsid w:val="00877B42"/>
    <w:rsid w:val="00880D04"/>
    <w:rsid w:val="00887728"/>
    <w:rsid w:val="008A1CFA"/>
    <w:rsid w:val="008B1C3F"/>
    <w:rsid w:val="008C306F"/>
    <w:rsid w:val="008C6A75"/>
    <w:rsid w:val="008C75AD"/>
    <w:rsid w:val="008D3E5E"/>
    <w:rsid w:val="008D5811"/>
    <w:rsid w:val="008D706E"/>
    <w:rsid w:val="008F2EA2"/>
    <w:rsid w:val="008F59FD"/>
    <w:rsid w:val="008F7D54"/>
    <w:rsid w:val="00903DC3"/>
    <w:rsid w:val="00912425"/>
    <w:rsid w:val="009153AE"/>
    <w:rsid w:val="00916585"/>
    <w:rsid w:val="00917A9F"/>
    <w:rsid w:val="00930A86"/>
    <w:rsid w:val="009325BF"/>
    <w:rsid w:val="00933B71"/>
    <w:rsid w:val="00936E9E"/>
    <w:rsid w:val="009414C9"/>
    <w:rsid w:val="00946855"/>
    <w:rsid w:val="00946F70"/>
    <w:rsid w:val="009543DF"/>
    <w:rsid w:val="0095569B"/>
    <w:rsid w:val="00961738"/>
    <w:rsid w:val="0096234B"/>
    <w:rsid w:val="00963359"/>
    <w:rsid w:val="00967736"/>
    <w:rsid w:val="00973E3D"/>
    <w:rsid w:val="0097510B"/>
    <w:rsid w:val="0097533C"/>
    <w:rsid w:val="00984464"/>
    <w:rsid w:val="009A0363"/>
    <w:rsid w:val="009A31B0"/>
    <w:rsid w:val="009A674B"/>
    <w:rsid w:val="009A7078"/>
    <w:rsid w:val="009B12E2"/>
    <w:rsid w:val="009B68A5"/>
    <w:rsid w:val="009C5454"/>
    <w:rsid w:val="009C5D29"/>
    <w:rsid w:val="009C66F0"/>
    <w:rsid w:val="009D44AA"/>
    <w:rsid w:val="009E03F3"/>
    <w:rsid w:val="009E2593"/>
    <w:rsid w:val="009E5293"/>
    <w:rsid w:val="009E7BC9"/>
    <w:rsid w:val="009F5EA0"/>
    <w:rsid w:val="009F7D16"/>
    <w:rsid w:val="00A012EA"/>
    <w:rsid w:val="00A01A3F"/>
    <w:rsid w:val="00A173C0"/>
    <w:rsid w:val="00A20812"/>
    <w:rsid w:val="00A23FE8"/>
    <w:rsid w:val="00A25376"/>
    <w:rsid w:val="00A27A45"/>
    <w:rsid w:val="00A30638"/>
    <w:rsid w:val="00A325AB"/>
    <w:rsid w:val="00A373E2"/>
    <w:rsid w:val="00A4485F"/>
    <w:rsid w:val="00A578A0"/>
    <w:rsid w:val="00A608B5"/>
    <w:rsid w:val="00A63A1E"/>
    <w:rsid w:val="00A64A55"/>
    <w:rsid w:val="00A75F04"/>
    <w:rsid w:val="00A76148"/>
    <w:rsid w:val="00A77188"/>
    <w:rsid w:val="00A925F4"/>
    <w:rsid w:val="00AA2EE7"/>
    <w:rsid w:val="00AA5740"/>
    <w:rsid w:val="00AB511D"/>
    <w:rsid w:val="00AB73A8"/>
    <w:rsid w:val="00AC5E62"/>
    <w:rsid w:val="00AE25E6"/>
    <w:rsid w:val="00AE6DF4"/>
    <w:rsid w:val="00AF4D36"/>
    <w:rsid w:val="00AF4FBB"/>
    <w:rsid w:val="00B02D06"/>
    <w:rsid w:val="00B030F2"/>
    <w:rsid w:val="00B03AE0"/>
    <w:rsid w:val="00B14D5B"/>
    <w:rsid w:val="00B1514B"/>
    <w:rsid w:val="00B16E2C"/>
    <w:rsid w:val="00B21071"/>
    <w:rsid w:val="00B23BB4"/>
    <w:rsid w:val="00B25967"/>
    <w:rsid w:val="00B27C79"/>
    <w:rsid w:val="00B30E3A"/>
    <w:rsid w:val="00B315B5"/>
    <w:rsid w:val="00B347F2"/>
    <w:rsid w:val="00B5019C"/>
    <w:rsid w:val="00B54DB4"/>
    <w:rsid w:val="00B55D72"/>
    <w:rsid w:val="00B57EAA"/>
    <w:rsid w:val="00B7383C"/>
    <w:rsid w:val="00B73877"/>
    <w:rsid w:val="00B740CD"/>
    <w:rsid w:val="00B91E17"/>
    <w:rsid w:val="00BC1DA3"/>
    <w:rsid w:val="00BC4AB8"/>
    <w:rsid w:val="00BC737B"/>
    <w:rsid w:val="00BC7D50"/>
    <w:rsid w:val="00BD1906"/>
    <w:rsid w:val="00BD3DEA"/>
    <w:rsid w:val="00BD6B06"/>
    <w:rsid w:val="00BF115D"/>
    <w:rsid w:val="00BF2ACC"/>
    <w:rsid w:val="00BF60D1"/>
    <w:rsid w:val="00BF6DFD"/>
    <w:rsid w:val="00C0008C"/>
    <w:rsid w:val="00C005D3"/>
    <w:rsid w:val="00C07354"/>
    <w:rsid w:val="00C07EF4"/>
    <w:rsid w:val="00C1267B"/>
    <w:rsid w:val="00C16EC0"/>
    <w:rsid w:val="00C20BEA"/>
    <w:rsid w:val="00C22877"/>
    <w:rsid w:val="00C23517"/>
    <w:rsid w:val="00C25044"/>
    <w:rsid w:val="00C2523B"/>
    <w:rsid w:val="00C260FD"/>
    <w:rsid w:val="00C27967"/>
    <w:rsid w:val="00C27D98"/>
    <w:rsid w:val="00C30A1B"/>
    <w:rsid w:val="00C374AD"/>
    <w:rsid w:val="00C44011"/>
    <w:rsid w:val="00C46158"/>
    <w:rsid w:val="00C4747B"/>
    <w:rsid w:val="00C560D8"/>
    <w:rsid w:val="00C56587"/>
    <w:rsid w:val="00C57196"/>
    <w:rsid w:val="00C60BA4"/>
    <w:rsid w:val="00C70527"/>
    <w:rsid w:val="00C91373"/>
    <w:rsid w:val="00C91B18"/>
    <w:rsid w:val="00C91E41"/>
    <w:rsid w:val="00C927A3"/>
    <w:rsid w:val="00C95619"/>
    <w:rsid w:val="00C97050"/>
    <w:rsid w:val="00CA2847"/>
    <w:rsid w:val="00CA2EF5"/>
    <w:rsid w:val="00CA488C"/>
    <w:rsid w:val="00CA6DE0"/>
    <w:rsid w:val="00CA7B0B"/>
    <w:rsid w:val="00CB0543"/>
    <w:rsid w:val="00CB2896"/>
    <w:rsid w:val="00CB69B0"/>
    <w:rsid w:val="00CC3231"/>
    <w:rsid w:val="00CE03DD"/>
    <w:rsid w:val="00CE4154"/>
    <w:rsid w:val="00CE78D6"/>
    <w:rsid w:val="00CF5571"/>
    <w:rsid w:val="00D021B0"/>
    <w:rsid w:val="00D0235E"/>
    <w:rsid w:val="00D0246E"/>
    <w:rsid w:val="00D03284"/>
    <w:rsid w:val="00D053F3"/>
    <w:rsid w:val="00D0765A"/>
    <w:rsid w:val="00D14B48"/>
    <w:rsid w:val="00D20174"/>
    <w:rsid w:val="00D3323B"/>
    <w:rsid w:val="00D33CE2"/>
    <w:rsid w:val="00D42F43"/>
    <w:rsid w:val="00D44D4E"/>
    <w:rsid w:val="00D52943"/>
    <w:rsid w:val="00D72988"/>
    <w:rsid w:val="00D737DE"/>
    <w:rsid w:val="00D77ACD"/>
    <w:rsid w:val="00D77B50"/>
    <w:rsid w:val="00D87B7A"/>
    <w:rsid w:val="00D87CF9"/>
    <w:rsid w:val="00D96E58"/>
    <w:rsid w:val="00DA066E"/>
    <w:rsid w:val="00DA7B31"/>
    <w:rsid w:val="00DB7DE6"/>
    <w:rsid w:val="00DC0C0D"/>
    <w:rsid w:val="00DC24AC"/>
    <w:rsid w:val="00DE0D83"/>
    <w:rsid w:val="00DE113A"/>
    <w:rsid w:val="00DE49AB"/>
    <w:rsid w:val="00DE6448"/>
    <w:rsid w:val="00DE7207"/>
    <w:rsid w:val="00DE7769"/>
    <w:rsid w:val="00DF1E28"/>
    <w:rsid w:val="00DF48A2"/>
    <w:rsid w:val="00E24861"/>
    <w:rsid w:val="00E30FBF"/>
    <w:rsid w:val="00E35E2D"/>
    <w:rsid w:val="00E42F1B"/>
    <w:rsid w:val="00E46C7D"/>
    <w:rsid w:val="00E51662"/>
    <w:rsid w:val="00E61001"/>
    <w:rsid w:val="00E74C4A"/>
    <w:rsid w:val="00E774D0"/>
    <w:rsid w:val="00E823B2"/>
    <w:rsid w:val="00E877C7"/>
    <w:rsid w:val="00EA1224"/>
    <w:rsid w:val="00EA2032"/>
    <w:rsid w:val="00EA4BB6"/>
    <w:rsid w:val="00EA50EE"/>
    <w:rsid w:val="00EB056A"/>
    <w:rsid w:val="00EC0F2F"/>
    <w:rsid w:val="00EC406D"/>
    <w:rsid w:val="00EC6D99"/>
    <w:rsid w:val="00EC7870"/>
    <w:rsid w:val="00ED14A5"/>
    <w:rsid w:val="00EE0007"/>
    <w:rsid w:val="00EE3383"/>
    <w:rsid w:val="00EE7F93"/>
    <w:rsid w:val="00EF674D"/>
    <w:rsid w:val="00F16CEC"/>
    <w:rsid w:val="00F217AE"/>
    <w:rsid w:val="00F228FD"/>
    <w:rsid w:val="00F2466E"/>
    <w:rsid w:val="00F30CF4"/>
    <w:rsid w:val="00F43B08"/>
    <w:rsid w:val="00F4768F"/>
    <w:rsid w:val="00F50BFC"/>
    <w:rsid w:val="00F53DBD"/>
    <w:rsid w:val="00F57326"/>
    <w:rsid w:val="00F573CB"/>
    <w:rsid w:val="00F63383"/>
    <w:rsid w:val="00F643E0"/>
    <w:rsid w:val="00F7203C"/>
    <w:rsid w:val="00F72524"/>
    <w:rsid w:val="00F73E12"/>
    <w:rsid w:val="00F7735D"/>
    <w:rsid w:val="00F776A4"/>
    <w:rsid w:val="00F81CEB"/>
    <w:rsid w:val="00FA7864"/>
    <w:rsid w:val="00FB7E94"/>
    <w:rsid w:val="00FC23FB"/>
    <w:rsid w:val="00FC5091"/>
    <w:rsid w:val="00FC5F1A"/>
    <w:rsid w:val="00FD0D89"/>
    <w:rsid w:val="00FD6D6E"/>
    <w:rsid w:val="00FE168B"/>
    <w:rsid w:val="00FE3C6A"/>
    <w:rsid w:val="00FE4615"/>
    <w:rsid w:val="00FE4783"/>
    <w:rsid w:val="00FE7E46"/>
    <w:rsid w:val="00FF0AB3"/>
    <w:rsid w:val="00FF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22A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CE4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6C0FFD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EABB3-94D4-4F7C-85C2-C4F6E7B3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nitup</cp:lastModifiedBy>
  <cp:revision>3</cp:revision>
  <cp:lastPrinted>2024-06-10T11:16:00Z</cp:lastPrinted>
  <dcterms:created xsi:type="dcterms:W3CDTF">2024-08-14T12:32:00Z</dcterms:created>
  <dcterms:modified xsi:type="dcterms:W3CDTF">2024-09-20T10:13:00Z</dcterms:modified>
</cp:coreProperties>
</file>